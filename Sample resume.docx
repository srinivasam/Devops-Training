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FBE" w:rsidRDefault="00B31FBE">
      <w:pPr>
        <w:spacing w:line="200" w:lineRule="exact"/>
      </w:pPr>
    </w:p>
    <w:p w:rsidR="00B31FBE" w:rsidRDefault="00B31FBE">
      <w:pPr>
        <w:spacing w:before="14" w:line="220" w:lineRule="exact"/>
        <w:rPr>
          <w:sz w:val="22"/>
          <w:szCs w:val="22"/>
        </w:rPr>
      </w:pPr>
    </w:p>
    <w:p w:rsidR="00B31FBE" w:rsidRDefault="0085759A">
      <w:pPr>
        <w:spacing w:before="4"/>
        <w:ind w:left="680"/>
        <w:rPr>
          <w:rFonts w:ascii="Verdana" w:eastAsia="Verdana" w:hAnsi="Verdana" w:cs="Verdana"/>
          <w:sz w:val="30"/>
          <w:szCs w:val="30"/>
        </w:rPr>
      </w:pPr>
      <w:r>
        <w:pict>
          <v:group id="_x0000_s1137" style="position:absolute;left:0;text-align:left;margin-left:35.25pt;margin-top:33pt;width:523.5pt;height:0;z-index:-251670528;mso-position-horizontal-relative:page" coordorigin="705,660" coordsize="10470,0">
            <v:shape id="_x0000_s1138" style="position:absolute;left:705;top:660;width:10470;height:0" coordorigin="705,660" coordsize="10470,0" path="m705,660r10470,e" filled="f" strokecolor="#4471c4" strokeweight=".5pt">
              <v:path arrowok="t"/>
            </v:shape>
            <w10:wrap anchorx="page"/>
          </v:group>
        </w:pict>
      </w:r>
      <w:r>
        <w:pict>
          <v:group id="_x0000_s1123" style="position:absolute;left:0;text-align:left;margin-left:36.45pt;margin-top:.3pt;width:19pt;height:19.05pt;z-index:-251669504;mso-position-horizontal-relative:page" coordorigin="729,6" coordsize="380,381">
            <v:shape id="_x0000_s1136" style="position:absolute;left:744;top:22;width:350;height:350" coordorigin="744,22" coordsize="350,350" path="m744,153r101,88l805,372,919,293r114,79l993,241r101,-88l963,153,919,22,875,153r-131,xe" fillcolor="#2e5496" stroked="f">
              <v:path arrowok="t"/>
            </v:shape>
            <v:shape id="_x0000_s1135" style="position:absolute;left:738;top:15;width:362;height:362" coordorigin="738,15" coordsize="362,362" path="m921,23r42,128l964,151,919,15r-2,8l921,23xe" fillcolor="#2e5496" stroked="f">
              <v:path arrowok="t"/>
            </v:shape>
            <v:shape id="_x0000_s1134" style="position:absolute;left:738;top:15;width:362;height:362" coordorigin="738,15" coordsize="362,362" path="m750,155r-5,-4l744,155r6,xe" fillcolor="#2e5496" stroked="f">
              <v:path arrowok="t"/>
            </v:shape>
            <v:shape id="_x0000_s1133" style="position:absolute;left:738;top:15;width:362;height:362" coordorigin="738,15" coordsize="362,362" path="m875,151r-1,l873,152r2,-1xe" fillcolor="#2e5496" stroked="f">
              <v:path arrowok="t"/>
            </v:shape>
            <v:shape id="_x0000_s1132" style="position:absolute;left:738;top:15;width:362;height:362" coordorigin="738,15" coordsize="362,362" path="m1094,155r-1,-4l1088,155r6,xe" fillcolor="#2e5496" stroked="f">
              <v:path arrowok="t"/>
            </v:shape>
            <v:shape id="_x0000_s1131" style="position:absolute;left:738;top:15;width:362;height:362" coordorigin="738,15" coordsize="362,362" path="m996,241r,-1l995,242r1,-1xe" fillcolor="#2e5496" stroked="f">
              <v:path arrowok="t"/>
            </v:shape>
            <v:shape id="_x0000_s1130" style="position:absolute;left:738;top:15;width:362;height:362" coordorigin="738,15" coordsize="362,362" path="m918,295r1,-4l809,367,918,295xe" fillcolor="#2e5496" stroked="f">
              <v:path arrowok="t"/>
            </v:shape>
            <v:shape id="_x0000_s1129" style="position:absolute;left:738;top:15;width:362;height:362" coordorigin="738,15" coordsize="362,362" path="m1034,370r-5,-3l1031,373r3,-3xe" fillcolor="#2e5496" stroked="f">
              <v:path arrowok="t"/>
            </v:shape>
            <v:shape id="_x0000_s1128" style="position:absolute;left:738;top:15;width:362;height:362" coordorigin="738,15" coordsize="362,362" path="m807,373r-6,4l919,296,807,373xe" fillcolor="#2e5496" stroked="f">
              <v:path arrowok="t"/>
            </v:shape>
            <v:shape id="_x0000_s1127" style="position:absolute;left:738;top:15;width:362;height:362" coordorigin="738,15" coordsize="362,362" path="m843,242r,-2l842,241r1,1xe" fillcolor="#2e5496" stroked="f">
              <v:path arrowok="t"/>
            </v:shape>
            <v:shape id="_x0000_s1126" style="position:absolute;left:738;top:15;width:362;height:362" coordorigin="738,15" coordsize="362,362" path="m1029,367l919,291r-1,4l809,367r-5,3l842,241,801,377r6,-4l919,296r118,81l920,295r109,72xe" fillcolor="#2e5496" stroked="f">
              <v:path arrowok="t"/>
            </v:shape>
            <v:shape id="_x0000_s1125" style="position:absolute;left:738;top:15;width:362;height:362" coordorigin="738,15" coordsize="362,362" path="m842,241l804,370r5,-3l847,240,750,155r-6,l745,151r5,4l877,155,919,29r42,126l965,152r135,-1l963,151,921,23r-4,l919,15,874,151r1,l873,152r1,-1l738,151r104,90l843,240r,2l842,241xe" fillcolor="#2e5496" stroked="f">
              <v:path arrowok="t"/>
            </v:shape>
            <v:shape id="_x0000_s1124" style="position:absolute;left:738;top:15;width:362;height:362" coordorigin="738,15" coordsize="362,362" path="m1029,367l920,295r117,82l996,241r-1,1l996,240r,1l1100,151r-135,1l961,155r127,l1093,151r1,4l1088,155r-97,85l1029,367r5,3l1031,373r-2,-6xe" fillcolor="#2e5496" stroked="f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b/>
          <w:color w:val="2E5395"/>
          <w:sz w:val="30"/>
          <w:szCs w:val="30"/>
        </w:rPr>
        <w:t>PROFILE SUMMARY</w:t>
      </w: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before="3" w:line="240" w:lineRule="exact"/>
        <w:rPr>
          <w:sz w:val="24"/>
          <w:szCs w:val="24"/>
        </w:rPr>
      </w:pPr>
    </w:p>
    <w:p w:rsidR="00B31FBE" w:rsidRDefault="0085759A">
      <w:pPr>
        <w:spacing w:line="260" w:lineRule="auto"/>
        <w:ind w:left="108" w:right="65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IT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professional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with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19+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years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of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experience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predominantly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(13+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years)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Retail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domain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for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various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global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top retailers.</w:t>
      </w:r>
      <w:r>
        <w:rPr>
          <w:rFonts w:ascii="Verdana" w:eastAsia="Verdana" w:hAnsi="Verdana" w:cs="Verdana"/>
        </w:rPr>
        <w:t xml:space="preserve"> </w:t>
      </w:r>
      <w:r w:rsidR="00CB1F7D">
        <w:rPr>
          <w:rFonts w:ascii="Verdana" w:eastAsia="Verdana" w:hAnsi="Verdana" w:cs="Verdana"/>
          <w:w w:val="99"/>
        </w:rPr>
        <w:t>Specialized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Business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Analysis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Product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Management.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Expertise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on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several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transformation</w:t>
      </w:r>
      <w:r>
        <w:rPr>
          <w:rFonts w:ascii="Verdana" w:eastAsia="Verdana" w:hAnsi="Verdana" w:cs="Verdana"/>
          <w:w w:val="99"/>
        </w:rPr>
        <w:t xml:space="preserve"> programs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across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Distribution,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Supply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chain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Inventory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Management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functions.</w:t>
      </w: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  <w:bookmarkStart w:id="0" w:name="_GoBack"/>
      <w:bookmarkEnd w:id="0"/>
    </w:p>
    <w:p w:rsidR="00B31FBE" w:rsidRDefault="00B31FBE">
      <w:pPr>
        <w:spacing w:before="12" w:line="200" w:lineRule="exact"/>
      </w:pPr>
    </w:p>
    <w:p w:rsidR="00B31FBE" w:rsidRDefault="0085759A">
      <w:pPr>
        <w:spacing w:line="340" w:lineRule="exact"/>
        <w:ind w:left="689"/>
        <w:rPr>
          <w:rFonts w:ascii="Verdana" w:eastAsia="Verdana" w:hAnsi="Verdana" w:cs="Verdana"/>
          <w:sz w:val="30"/>
          <w:szCs w:val="30"/>
        </w:rPr>
      </w:pPr>
      <w:r>
        <w:pict>
          <v:group id="_x0000_s1121" style="position:absolute;left:0;text-align:left;margin-left:35.25pt;margin-top:32.85pt;width:523.5pt;height:0;z-index:-251667456;mso-position-horizontal-relative:page" coordorigin="705,657" coordsize="10470,0">
            <v:shape id="_x0000_s1122" style="position:absolute;left:705;top:657;width:10470;height:0" coordorigin="705,657" coordsize="10470,0" path="m705,657r10470,e" filled="f" strokecolor="#4471c4" strokeweight=".5pt">
              <v:path arrowok="t"/>
            </v:shape>
            <w10:wrap anchorx="page"/>
          </v:group>
        </w:pict>
      </w:r>
      <w:r>
        <w:pict>
          <v:group id="_x0000_s1107" style="position:absolute;left:0;text-align:left;margin-left:36.55pt;margin-top:-1.65pt;width:19.9pt;height:19.95pt;z-index:-251654144;mso-position-horizontal-relative:page" coordorigin="731,-33" coordsize="398,399">
            <v:shape id="_x0000_s1120" style="position:absolute;left:755;top:-8;width:350;height:350" coordorigin="755,-8" coordsize="350,350" path="m755,123r101,88l816,342,930,263r114,79l1004,211r101,-88l974,123,930,-8,886,123r-131,xe" fillcolor="#2e5496" stroked="f">
              <v:path arrowok="t"/>
            </v:shape>
            <v:shape id="_x0000_s1119" style="position:absolute;left:749;top:-15;width:362;height:362" coordorigin="749,-15" coordsize="362,362" path="m932,-7r42,128l975,121,930,-15r-2,8l932,-7xe" fillcolor="#2e5496" stroked="f">
              <v:path arrowok="t"/>
            </v:shape>
            <v:shape id="_x0000_s1118" style="position:absolute;left:749;top:-15;width:362;height:362" coordorigin="749,-15" coordsize="362,362" path="m761,125r-5,-4l755,125r6,xe" fillcolor="#2e5496" stroked="f">
              <v:path arrowok="t"/>
            </v:shape>
            <v:shape id="_x0000_s1117" style="position:absolute;left:749;top:-15;width:362;height:362" coordorigin="749,-15" coordsize="362,362" path="m886,121r-1,l884,122r2,-1xe" fillcolor="#2e5496" stroked="f">
              <v:path arrowok="t"/>
            </v:shape>
            <v:shape id="_x0000_s1116" style="position:absolute;left:749;top:-15;width:362;height:362" coordorigin="749,-15" coordsize="362,362" path="m1105,125r-1,-4l1099,125r6,xe" fillcolor="#2e5496" stroked="f">
              <v:path arrowok="t"/>
            </v:shape>
            <v:shape id="_x0000_s1115" style="position:absolute;left:749;top:-15;width:362;height:362" coordorigin="749,-15" coordsize="362,362" path="m1007,211r,-1l1006,212r1,-1xe" fillcolor="#2e5496" stroked="f">
              <v:path arrowok="t"/>
            </v:shape>
            <v:shape id="_x0000_s1114" style="position:absolute;left:749;top:-15;width:362;height:362" coordorigin="749,-15" coordsize="362,362" path="m929,265r1,-4l820,337,929,265xe" fillcolor="#2e5496" stroked="f">
              <v:path arrowok="t"/>
            </v:shape>
            <v:shape id="_x0000_s1113" style="position:absolute;left:749;top:-15;width:362;height:362" coordorigin="749,-15" coordsize="362,362" path="m1045,340r-5,-3l1042,343r3,-3xe" fillcolor="#2e5496" stroked="f">
              <v:path arrowok="t"/>
            </v:shape>
            <v:shape id="_x0000_s1112" style="position:absolute;left:749;top:-15;width:362;height:362" coordorigin="749,-15" coordsize="362,362" path="m818,343r-6,4l930,266,818,343xe" fillcolor="#2e5496" stroked="f">
              <v:path arrowok="t"/>
            </v:shape>
            <v:shape id="_x0000_s1111" style="position:absolute;left:749;top:-15;width:362;height:362" coordorigin="749,-15" coordsize="362,362" path="m854,212r,-2l853,211r1,1xe" fillcolor="#2e5496" stroked="f">
              <v:path arrowok="t"/>
            </v:shape>
            <v:shape id="_x0000_s1110" style="position:absolute;left:749;top:-15;width:362;height:362" coordorigin="749,-15" coordsize="362,362" path="m1040,337l930,261r-1,4l820,337r-5,3l853,211,812,347r6,-4l930,266r118,81l931,265r109,72xe" fillcolor="#2e5496" stroked="f">
              <v:path arrowok="t"/>
            </v:shape>
            <v:shape id="_x0000_s1109" style="position:absolute;left:749;top:-15;width:362;height:362" coordorigin="749,-15" coordsize="362,362" path="m853,211l815,340r5,-3l858,210,761,125r-6,l756,121r5,4l888,125,930,-1r42,126l976,122r135,-1l974,121,932,-7r-4,l930,-15,885,121r1,l884,122r1,-1l749,121r104,90l854,210r,2l853,211xe" fillcolor="#2e5496" stroked="f">
              <v:path arrowok="t"/>
            </v:shape>
            <v:shape id="_x0000_s1108" style="position:absolute;left:749;top:-15;width:362;height:362" coordorigin="749,-15" coordsize="362,362" path="m1040,337l931,265r117,82l1007,211r-1,1l1007,210r,1l1111,121r-135,1l972,125r127,l1104,121r1,4l1099,125r-97,85l1040,337r5,3l1042,343r-2,-6xe" fillcolor="#2e5496" stroked="f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b/>
          <w:color w:val="2E5395"/>
          <w:position w:val="-2"/>
          <w:sz w:val="30"/>
          <w:szCs w:val="30"/>
        </w:rPr>
        <w:t>SKILLS</w:t>
      </w: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before="6" w:line="200" w:lineRule="exact"/>
        <w:sectPr w:rsidR="00B31FBE">
          <w:headerReference w:type="default" r:id="rId7"/>
          <w:pgSz w:w="11920" w:h="16840"/>
          <w:pgMar w:top="1480" w:right="640" w:bottom="280" w:left="600" w:header="775" w:footer="0" w:gutter="0"/>
          <w:cols w:space="720"/>
        </w:sectPr>
      </w:pPr>
    </w:p>
    <w:p w:rsidR="00B31FBE" w:rsidRDefault="0085759A">
      <w:pPr>
        <w:spacing w:before="22" w:line="220" w:lineRule="exact"/>
        <w:ind w:left="506" w:right="-50"/>
        <w:rPr>
          <w:rFonts w:ascii="Verdana" w:eastAsia="Verdana" w:hAnsi="Verdana" w:cs="Verdana"/>
        </w:rPr>
      </w:pPr>
      <w:r>
        <w:lastRenderedPageBreak/>
        <w:pict>
          <v:group id="_x0000_s1104" style="position:absolute;left:0;text-align:left;margin-left:176.5pt;margin-top:-4.65pt;width:124.75pt;height:23.5pt;z-index:-251666432;mso-position-horizontal-relative:page" coordorigin="3530,-93" coordsize="2495,470">
            <v:shape id="_x0000_s1106" style="position:absolute;left:3540;top:-83;width:2475;height:450" coordorigin="3540,-83" coordsize="2475,450" path="m3540,-8r,300l3540,299r33,55l3615,367r2325,l6002,334r13,-42l6015,-8r-33,-62l5940,-83r-2325,l3553,-50r-13,42xe" fillcolor="#2e5496" stroked="f">
              <v:path arrowok="t"/>
            </v:shape>
            <v:shape id="_x0000_s1105" style="position:absolute;left:3540;top:-83;width:2475;height:450" coordorigin="3540,-83" coordsize="2475,450" path="m3540,-8r28,-58l3615,-83r2325,l5998,-56r17,48l6015,292r-28,58l5940,367r-2325,l3557,339r-17,-47l3540,-8xe" filled="f" strokecolor="#2e528f" strokeweight="1pt">
              <v:path arrowok="t"/>
            </v:shape>
            <w10:wrap anchorx="page"/>
          </v:group>
        </w:pict>
      </w:r>
      <w:r>
        <w:pict>
          <v:group id="_x0000_s1101" style="position:absolute;left:0;text-align:left;margin-left:304pt;margin-top:-4.65pt;width:129.25pt;height:23.5pt;z-index:-251665408;mso-position-horizontal-relative:page" coordorigin="6080,-93" coordsize="2585,470">
            <v:shape id="_x0000_s1103" style="position:absolute;left:6090;top:-83;width:2565;height:450" coordorigin="6090,-83" coordsize="2565,450" path="m6090,-8r,300l6090,299r33,55l6165,367r2415,l8642,334r13,-42l8655,-8r-33,-62l8580,-83r-2415,l6103,-50r-13,42xe" fillcolor="#2e5496" stroked="f">
              <v:path arrowok="t"/>
            </v:shape>
            <v:shape id="_x0000_s1102" style="position:absolute;left:6090;top:-83;width:2565;height:450" coordorigin="6090,-83" coordsize="2565,450" path="m6090,-8r28,-58l6165,-83r2415,l8638,-56r17,48l8655,292r-28,58l8580,367r-2415,l6107,339r-17,-47l6090,-8xe" filled="f" strokecolor="#2e528f" strokeweight="1pt">
              <v:path arrowok="t"/>
            </v:shape>
            <w10:wrap anchorx="page"/>
          </v:group>
        </w:pict>
      </w:r>
      <w:r>
        <w:pict>
          <v:group id="_x0000_s1098" style="position:absolute;left:0;text-align:left;margin-left:440.35pt;margin-top:260.1pt;width:112.9pt;height:23.5pt;z-index:-251663360;mso-position-horizontal-relative:page;mso-position-vertical-relative:page" coordorigin="8807,5202" coordsize="2258,470">
            <v:shape id="_x0000_s1100" style="position:absolute;left:8817;top:5212;width:2238;height:450" coordorigin="8817,5212" coordsize="2238,450" path="m8817,5287r,300l8817,5594r33,55l8892,5662r2088,l11042,5629r13,-42l11055,5287r-33,-62l10980,5212r-2088,l8830,5245r-13,42xe" fillcolor="#2e5496" stroked="f">
              <v:path arrowok="t"/>
            </v:shape>
            <v:shape id="_x0000_s1099" style="position:absolute;left:8817;top:5212;width:2238;height:450" coordorigin="8817,5212" coordsize="2238,450" path="m8817,5287r28,-58l8892,5212r2088,l11038,5240r17,47l11055,5587r-28,58l10980,5662r-2088,l8834,5635r-17,-48l8817,5287xe" filled="f" strokecolor="#2e528f" strokeweight="1pt">
              <v:path arrowok="t"/>
            </v:shape>
            <w10:wrap anchorx="page" anchory="page"/>
          </v:group>
        </w:pict>
      </w:r>
      <w:r>
        <w:pict>
          <v:group id="_x0000_s1095" style="position:absolute;left:0;text-align:left;margin-left:42.25pt;margin-top:-4.7pt;width:132.25pt;height:24.25pt;z-index:-251662336;mso-position-horizontal-relative:page" coordorigin="845,-94" coordsize="2645,485">
            <v:shape id="_x0000_s1097" style="position:absolute;left:855;top:-84;width:2625;height:465" coordorigin="855,-84" coordsize="2625,465" path="m855,-7r,310l856,314r34,54l933,381r2469,l3467,346r13,-43l3480,-7r-35,-65l3402,-84r-2469,l868,-49,855,-7xe" fillcolor="#2e5496" stroked="f">
              <v:path arrowok="t"/>
            </v:shape>
            <v:shape id="_x0000_s1096" style="position:absolute;left:855;top:-84;width:2625;height:465" coordorigin="855,-84" coordsize="2625,465" path="m855,-7r27,-58l933,-84r2469,l3461,-57r19,50l3480,303r-27,59l3402,381r-2469,l874,354,855,303r,-310xe" filled="f" strokecolor="#2e528f" strokeweight="1pt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b/>
          <w:color w:val="FFFFFF"/>
          <w:w w:val="99"/>
          <w:position w:val="-1"/>
        </w:rPr>
        <w:t>Product</w:t>
      </w:r>
      <w:r>
        <w:rPr>
          <w:rFonts w:ascii="Verdana" w:eastAsia="Verdana" w:hAnsi="Verdana" w:cs="Verdana"/>
          <w:b/>
          <w:color w:val="FFFFFF"/>
          <w:position w:val="-1"/>
        </w:rPr>
        <w:t xml:space="preserve"> </w:t>
      </w:r>
      <w:r>
        <w:rPr>
          <w:rFonts w:ascii="Verdana" w:eastAsia="Verdana" w:hAnsi="Verdana" w:cs="Verdana"/>
          <w:b/>
          <w:color w:val="FFFFFF"/>
          <w:w w:val="99"/>
          <w:position w:val="-1"/>
        </w:rPr>
        <w:t>Management</w:t>
      </w:r>
    </w:p>
    <w:p w:rsidR="00B31FBE" w:rsidRDefault="0085759A">
      <w:pPr>
        <w:spacing w:before="22" w:line="220" w:lineRule="exact"/>
        <w:ind w:right="-50"/>
        <w:rPr>
          <w:rFonts w:ascii="Verdana" w:eastAsia="Verdana" w:hAnsi="Verdana" w:cs="Verdana"/>
        </w:rPr>
      </w:pPr>
      <w:r>
        <w:br w:type="column"/>
      </w:r>
      <w:r>
        <w:rPr>
          <w:rFonts w:ascii="Verdana" w:eastAsia="Verdana" w:hAnsi="Verdana" w:cs="Verdana"/>
          <w:b/>
          <w:color w:val="FFFFFF"/>
          <w:w w:val="99"/>
          <w:position w:val="-1"/>
        </w:rPr>
        <w:lastRenderedPageBreak/>
        <w:t>Product</w:t>
      </w:r>
      <w:r>
        <w:rPr>
          <w:rFonts w:ascii="Verdana" w:eastAsia="Verdana" w:hAnsi="Verdana" w:cs="Verdana"/>
          <w:b/>
          <w:color w:val="FFFFFF"/>
          <w:position w:val="-1"/>
        </w:rPr>
        <w:t xml:space="preserve"> </w:t>
      </w:r>
      <w:r>
        <w:rPr>
          <w:rFonts w:ascii="Verdana" w:eastAsia="Verdana" w:hAnsi="Verdana" w:cs="Verdana"/>
          <w:b/>
          <w:color w:val="FFFFFF"/>
          <w:w w:val="99"/>
          <w:position w:val="-1"/>
        </w:rPr>
        <w:t>Discovery</w:t>
      </w:r>
      <w:r>
        <w:rPr>
          <w:rFonts w:ascii="Verdana" w:eastAsia="Verdana" w:hAnsi="Verdana" w:cs="Verdana"/>
          <w:b/>
          <w:color w:val="FFFFFF"/>
          <w:position w:val="-1"/>
        </w:rPr>
        <w:t xml:space="preserve">         </w:t>
      </w:r>
      <w:r>
        <w:rPr>
          <w:rFonts w:ascii="Verdana" w:eastAsia="Verdana" w:hAnsi="Verdana" w:cs="Verdana"/>
          <w:b/>
          <w:color w:val="FFFFFF"/>
          <w:w w:val="99"/>
          <w:position w:val="-1"/>
        </w:rPr>
        <w:t>Requirement</w:t>
      </w:r>
      <w:r>
        <w:rPr>
          <w:rFonts w:ascii="Verdana" w:eastAsia="Verdana" w:hAnsi="Verdana" w:cs="Verdana"/>
          <w:b/>
          <w:color w:val="FFFFFF"/>
          <w:position w:val="-1"/>
        </w:rPr>
        <w:t xml:space="preserve"> </w:t>
      </w:r>
      <w:r>
        <w:rPr>
          <w:rFonts w:ascii="Verdana" w:eastAsia="Verdana" w:hAnsi="Verdana" w:cs="Verdana"/>
          <w:b/>
          <w:color w:val="FFFFFF"/>
          <w:w w:val="99"/>
          <w:position w:val="-1"/>
        </w:rPr>
        <w:t>Elicitation</w:t>
      </w:r>
    </w:p>
    <w:p w:rsidR="00B31FBE" w:rsidRDefault="0085759A">
      <w:pPr>
        <w:spacing w:before="22" w:line="220" w:lineRule="exact"/>
        <w:rPr>
          <w:rFonts w:ascii="Verdana" w:eastAsia="Verdana" w:hAnsi="Verdana" w:cs="Verdana"/>
        </w:rPr>
        <w:sectPr w:rsidR="00B31FBE">
          <w:type w:val="continuous"/>
          <w:pgSz w:w="11920" w:h="16840"/>
          <w:pgMar w:top="1480" w:right="640" w:bottom="280" w:left="600" w:header="720" w:footer="720" w:gutter="0"/>
          <w:cols w:num="3" w:space="720" w:equalWidth="0">
            <w:col w:w="2622" w:space="679"/>
            <w:col w:w="4576" w:space="518"/>
            <w:col w:w="2285"/>
          </w:cols>
        </w:sectPr>
      </w:pPr>
      <w:r>
        <w:br w:type="column"/>
      </w:r>
      <w:r>
        <w:rPr>
          <w:rFonts w:ascii="Verdana" w:eastAsia="Verdana" w:hAnsi="Verdana" w:cs="Verdana"/>
          <w:b/>
          <w:color w:val="FFFFFF"/>
          <w:w w:val="99"/>
          <w:position w:val="-1"/>
        </w:rPr>
        <w:lastRenderedPageBreak/>
        <w:t>Market</w:t>
      </w:r>
      <w:r>
        <w:rPr>
          <w:rFonts w:ascii="Verdana" w:eastAsia="Verdana" w:hAnsi="Verdana" w:cs="Verdana"/>
          <w:b/>
          <w:color w:val="FFFFFF"/>
          <w:position w:val="-1"/>
        </w:rPr>
        <w:t xml:space="preserve"> </w:t>
      </w:r>
      <w:r>
        <w:rPr>
          <w:rFonts w:ascii="Verdana" w:eastAsia="Verdana" w:hAnsi="Verdana" w:cs="Verdana"/>
          <w:b/>
          <w:color w:val="FFFFFF"/>
          <w:w w:val="99"/>
          <w:position w:val="-1"/>
        </w:rPr>
        <w:t>Analysis</w:t>
      </w:r>
    </w:p>
    <w:p w:rsidR="00B31FBE" w:rsidRDefault="00B31FBE">
      <w:pPr>
        <w:spacing w:before="2" w:line="100" w:lineRule="exact"/>
        <w:rPr>
          <w:sz w:val="11"/>
          <w:szCs w:val="11"/>
        </w:rPr>
      </w:pPr>
    </w:p>
    <w:p w:rsidR="00B31FBE" w:rsidRDefault="00B31FBE">
      <w:pPr>
        <w:spacing w:line="200" w:lineRule="exact"/>
        <w:sectPr w:rsidR="00B31FBE">
          <w:type w:val="continuous"/>
          <w:pgSz w:w="11920" w:h="16840"/>
          <w:pgMar w:top="1480" w:right="640" w:bottom="280" w:left="600" w:header="720" w:footer="720" w:gutter="0"/>
          <w:cols w:space="720"/>
        </w:sectPr>
      </w:pPr>
    </w:p>
    <w:p w:rsidR="00B31FBE" w:rsidRDefault="0085759A">
      <w:pPr>
        <w:spacing w:before="36" w:line="220" w:lineRule="exact"/>
        <w:ind w:left="581" w:right="-50"/>
        <w:rPr>
          <w:rFonts w:ascii="Verdana" w:eastAsia="Verdana" w:hAnsi="Verdana" w:cs="Verdana"/>
        </w:rPr>
      </w:pPr>
      <w:r>
        <w:lastRenderedPageBreak/>
        <w:pict>
          <v:group id="_x0000_s1092" style="position:absolute;left:0;text-align:left;margin-left:43pt;margin-top:-4pt;width:114.1pt;height:23.5pt;z-index:-251664384;mso-position-horizontal-relative:page" coordorigin="860,-80" coordsize="2282,470">
            <v:shape id="_x0000_s1094" style="position:absolute;left:870;top:-70;width:2262;height:450" coordorigin="870,-70" coordsize="2262,450" path="m870,5r,300l870,312r33,55l945,380r2112,l3119,347r13,-42l3132,5r-33,-62l3057,-70r-2112,l883,-37,870,5xe" fillcolor="#2e5496" stroked="f">
              <v:path arrowok="t"/>
            </v:shape>
            <v:shape id="_x0000_s1093" style="position:absolute;left:870;top:-70;width:2262;height:450" coordorigin="870,-70" coordsize="2262,450" path="m870,5r28,-58l945,-70r2112,l3115,-42r17,47l3132,305r-28,58l3057,380r-2112,l887,353,870,305,870,5xe" filled="f" strokecolor="#2e528f" strokeweight="1pt">
              <v:path arrowok="t"/>
            </v:shape>
            <w10:wrap anchorx="page"/>
          </v:group>
        </w:pict>
      </w:r>
      <w:r>
        <w:pict>
          <v:group id="_x0000_s1089" style="position:absolute;left:0;text-align:left;margin-left:165.25pt;margin-top:-4.8pt;width:155.5pt;height:24.25pt;z-index:-251661312;mso-position-horizontal-relative:page" coordorigin="3305,-96" coordsize="3110,485">
            <v:shape id="_x0000_s1091" style="position:absolute;left:3315;top:-86;width:3090;height:465" coordorigin="3315,-86" coordsize="3090,465" path="m3315,-8r,310l3316,313r34,54l3392,379r2935,l6392,344r13,-42l6405,-8r-35,-65l6327,-86r-2935,l3328,-51r-13,43xe" fillcolor="#2e5496" stroked="f">
              <v:path arrowok="t"/>
            </v:shape>
            <v:shape id="_x0000_s1090" style="position:absolute;left:3315;top:-86;width:3090;height:465" coordorigin="3315,-86" coordsize="3090,465" path="m3315,-8r27,-59l3392,-86r2935,l6386,-59r19,51l6405,302r-27,58l6327,379r-2935,l3334,352r-19,-50l3315,-8xe" filled="f" strokecolor="#2e528f" strokeweight="1pt">
              <v:path arrowok="t"/>
            </v:shape>
            <w10:wrap anchorx="page"/>
          </v:group>
        </w:pict>
      </w:r>
      <w:r>
        <w:pict>
          <v:group id="_x0000_s1086" style="position:absolute;left:0;text-align:left;margin-left:322.75pt;margin-top:-4.75pt;width:119.5pt;height:24.25pt;z-index:-251660288;mso-position-horizontal-relative:page" coordorigin="6455,-95" coordsize="2390,485">
            <v:shape id="_x0000_s1088" style="position:absolute;left:6465;top:-85;width:2370;height:465" coordorigin="6465,-85" coordsize="2370,465" path="m6465,-7r,310l6466,314r34,54l6543,380r2214,l8822,345r13,-42l8835,-7r-35,-65l8757,-85r-2214,l6478,-50r-13,43xe" fillcolor="#2e5496" stroked="f">
              <v:path arrowok="t"/>
            </v:shape>
            <v:shape id="_x0000_s1087" style="position:absolute;left:6465;top:-85;width:2370;height:465" coordorigin="6465,-85" coordsize="2370,465" path="m6465,-7r27,-59l6543,-85r2214,l8816,-58r19,51l8835,303r-27,58l8757,380r-2214,l6484,353r-19,-50l6465,-7xe" filled="f" strokecolor="#2e528f" strokeweight="1pt">
              <v:path arrowok="t"/>
            </v:shape>
            <w10:wrap anchorx="page"/>
          </v:group>
        </w:pict>
      </w:r>
      <w:r>
        <w:pict>
          <v:group id="_x0000_s1083" style="position:absolute;left:0;text-align:left;margin-left:448.75pt;margin-top:288.6pt;width:108.25pt;height:24.25pt;z-index:-251658240;mso-position-horizontal-relative:page;mso-position-vertical-relative:page" coordorigin="8975,5772" coordsize="2165,485">
            <v:shape id="_x0000_s1085" style="position:absolute;left:8985;top:5782;width:2145;height:465" coordorigin="8985,5782" coordsize="2145,465" path="m8985,5860r,310l8986,6181r34,54l9063,6247r1989,l11117,6212r13,-42l11130,5860r-35,-65l11052,5782r-1989,l8998,5817r-13,43xe" fillcolor="#2e5496" stroked="f">
              <v:path arrowok="t"/>
            </v:shape>
            <v:shape id="_x0000_s1084" style="position:absolute;left:8985;top:5782;width:2145;height:465" coordorigin="8985,5782" coordsize="2145,465" path="m8985,5860r27,-59l9063,5782r1989,l11111,5809r19,51l11130,6170r-27,58l11052,6247r-1989,l9004,6220r-19,-50l8985,5860xe" filled="f" strokecolor="#2e528f" strokeweight="1pt">
              <v:path arrowok="t"/>
            </v:shape>
            <w10:wrap anchorx="page" anchory="page"/>
          </v:group>
        </w:pict>
      </w:r>
      <w:r>
        <w:rPr>
          <w:rFonts w:ascii="Verdana" w:eastAsia="Verdana" w:hAnsi="Verdana" w:cs="Verdana"/>
          <w:b/>
          <w:color w:val="FFFFFF"/>
          <w:w w:val="99"/>
          <w:position w:val="-1"/>
        </w:rPr>
        <w:t>Business</w:t>
      </w:r>
      <w:r>
        <w:rPr>
          <w:rFonts w:ascii="Verdana" w:eastAsia="Verdana" w:hAnsi="Verdana" w:cs="Verdana"/>
          <w:b/>
          <w:color w:val="FFFFFF"/>
          <w:position w:val="-1"/>
        </w:rPr>
        <w:t xml:space="preserve"> </w:t>
      </w:r>
      <w:r>
        <w:rPr>
          <w:rFonts w:ascii="Verdana" w:eastAsia="Verdana" w:hAnsi="Verdana" w:cs="Verdana"/>
          <w:b/>
          <w:color w:val="FFFFFF"/>
          <w:w w:val="99"/>
          <w:position w:val="-1"/>
        </w:rPr>
        <w:t>Analysis</w:t>
      </w:r>
    </w:p>
    <w:p w:rsidR="00B31FBE" w:rsidRDefault="0085759A">
      <w:pPr>
        <w:spacing w:before="22"/>
        <w:ind w:right="-50"/>
        <w:rPr>
          <w:rFonts w:ascii="Verdana" w:eastAsia="Verdana" w:hAnsi="Verdana" w:cs="Verdana"/>
        </w:rPr>
      </w:pPr>
      <w:r>
        <w:br w:type="column"/>
      </w:r>
      <w:r>
        <w:rPr>
          <w:rFonts w:ascii="Verdana" w:eastAsia="Verdana" w:hAnsi="Verdana" w:cs="Verdana"/>
          <w:b/>
          <w:color w:val="FFFFFF"/>
          <w:w w:val="99"/>
        </w:rPr>
        <w:lastRenderedPageBreak/>
        <w:t>Stakeholder</w:t>
      </w:r>
      <w:r>
        <w:rPr>
          <w:rFonts w:ascii="Verdana" w:eastAsia="Verdana" w:hAnsi="Verdana" w:cs="Verdana"/>
          <w:b/>
          <w:color w:val="FFFFFF"/>
        </w:rPr>
        <w:t xml:space="preserve"> </w:t>
      </w:r>
      <w:r>
        <w:rPr>
          <w:rFonts w:ascii="Verdana" w:eastAsia="Verdana" w:hAnsi="Verdana" w:cs="Verdana"/>
          <w:b/>
          <w:color w:val="FFFFFF"/>
          <w:w w:val="99"/>
        </w:rPr>
        <w:t>Management</w:t>
      </w:r>
      <w:r>
        <w:rPr>
          <w:rFonts w:ascii="Verdana" w:eastAsia="Verdana" w:hAnsi="Verdana" w:cs="Verdana"/>
          <w:b/>
          <w:color w:val="FFFFFF"/>
        </w:rPr>
        <w:t xml:space="preserve">         </w:t>
      </w:r>
      <w:r>
        <w:rPr>
          <w:rFonts w:ascii="Verdana" w:eastAsia="Verdana" w:hAnsi="Verdana" w:cs="Verdana"/>
          <w:b/>
          <w:color w:val="FFFFFF"/>
          <w:w w:val="99"/>
        </w:rPr>
        <w:t>Agile</w:t>
      </w:r>
      <w:r>
        <w:rPr>
          <w:rFonts w:ascii="Verdana" w:eastAsia="Verdana" w:hAnsi="Verdana" w:cs="Verdana"/>
          <w:b/>
          <w:color w:val="FFFFFF"/>
        </w:rPr>
        <w:t xml:space="preserve"> </w:t>
      </w:r>
      <w:r>
        <w:rPr>
          <w:rFonts w:ascii="Verdana" w:eastAsia="Verdana" w:hAnsi="Verdana" w:cs="Verdana"/>
          <w:b/>
          <w:color w:val="FFFFFF"/>
          <w:w w:val="99"/>
        </w:rPr>
        <w:t>Development</w:t>
      </w:r>
    </w:p>
    <w:p w:rsidR="00B31FBE" w:rsidRDefault="0085759A">
      <w:pPr>
        <w:spacing w:before="22"/>
        <w:rPr>
          <w:rFonts w:ascii="Verdana" w:eastAsia="Verdana" w:hAnsi="Verdana" w:cs="Verdana"/>
        </w:rPr>
        <w:sectPr w:rsidR="00B31FBE">
          <w:type w:val="continuous"/>
          <w:pgSz w:w="11920" w:h="16840"/>
          <w:pgMar w:top="1480" w:right="640" w:bottom="280" w:left="600" w:header="720" w:footer="720" w:gutter="0"/>
          <w:cols w:num="3" w:space="720" w:equalWidth="0">
            <w:col w:w="2218" w:space="773"/>
            <w:col w:w="4995" w:space="831"/>
            <w:col w:w="1863"/>
          </w:cols>
        </w:sectPr>
      </w:pPr>
      <w:r>
        <w:br w:type="column"/>
      </w:r>
      <w:r>
        <w:rPr>
          <w:rFonts w:ascii="Verdana" w:eastAsia="Verdana" w:hAnsi="Verdana" w:cs="Verdana"/>
          <w:b/>
          <w:color w:val="FFFFFF"/>
          <w:w w:val="99"/>
        </w:rPr>
        <w:lastRenderedPageBreak/>
        <w:t>Supply</w:t>
      </w:r>
      <w:r>
        <w:rPr>
          <w:rFonts w:ascii="Verdana" w:eastAsia="Verdana" w:hAnsi="Verdana" w:cs="Verdana"/>
          <w:b/>
          <w:color w:val="FFFFFF"/>
        </w:rPr>
        <w:t xml:space="preserve"> </w:t>
      </w:r>
      <w:r>
        <w:rPr>
          <w:rFonts w:ascii="Verdana" w:eastAsia="Verdana" w:hAnsi="Verdana" w:cs="Verdana"/>
          <w:b/>
          <w:color w:val="FFFFFF"/>
          <w:w w:val="99"/>
        </w:rPr>
        <w:t>Chain</w:t>
      </w:r>
    </w:p>
    <w:p w:rsidR="00B31FBE" w:rsidRDefault="00B31FBE">
      <w:pPr>
        <w:spacing w:before="6" w:line="260" w:lineRule="exact"/>
        <w:rPr>
          <w:sz w:val="26"/>
          <w:szCs w:val="26"/>
        </w:rPr>
        <w:sectPr w:rsidR="00B31FBE">
          <w:type w:val="continuous"/>
          <w:pgSz w:w="11920" w:h="16840"/>
          <w:pgMar w:top="1480" w:right="640" w:bottom="280" w:left="600" w:header="720" w:footer="720" w:gutter="0"/>
          <w:cols w:space="720"/>
        </w:sectPr>
      </w:pPr>
    </w:p>
    <w:p w:rsidR="00B31FBE" w:rsidRDefault="0085759A">
      <w:pPr>
        <w:spacing w:before="41" w:line="240" w:lineRule="exact"/>
        <w:ind w:left="636" w:right="-52"/>
        <w:rPr>
          <w:rFonts w:ascii="Verdana" w:eastAsia="Verdana" w:hAnsi="Verdana" w:cs="Verdana"/>
        </w:rPr>
      </w:pPr>
      <w:r>
        <w:lastRenderedPageBreak/>
        <w:pict>
          <v:group id="_x0000_s1080" style="position:absolute;left:0;text-align:left;margin-left:467.5pt;margin-top:-4.7pt;width:73pt;height:25pt;z-index:-251659264;mso-position-horizontal-relative:page" coordorigin="9350,-94" coordsize="1460,500">
            <v:shape id="_x0000_s1082" style="position:absolute;left:9360;top:-84;width:1440;height:480" coordorigin="9360,-84" coordsize="1440,480" path="m9360,-4r,320l9361,331r36,53l9440,396r1280,l10774,375r26,-59l10800,-4r-21,-54l10720,-84r-1280,l9386,-63r-26,59xe" fillcolor="#2e5496" stroked="f">
              <v:path arrowok="t"/>
            </v:shape>
            <v:shape id="_x0000_s1081" style="position:absolute;left:9360;top:-84;width:1440;height:480" coordorigin="9360,-84" coordsize="1440,480" path="m9360,-4r26,-59l9440,-84r1280,l10779,-58r21,54l10800,316r-26,59l10720,396r-1280,l9381,370r-21,-54l9360,-4xe" filled="f" strokecolor="#2e528f" strokeweight="1pt">
              <v:path arrowok="t"/>
            </v:shape>
            <w10:wrap anchorx="page"/>
          </v:group>
        </w:pict>
      </w:r>
      <w:r>
        <w:pict>
          <v:group id="_x0000_s1077" style="position:absolute;left:0;text-align:left;margin-left:44.5pt;margin-top:-3.2pt;width:148.75pt;height:23.5pt;z-index:-251657216;mso-position-horizontal-relative:page" coordorigin="890,-64" coordsize="2975,470">
            <v:shape id="_x0000_s1079" style="position:absolute;left:900;top:-54;width:2955;height:450" coordorigin="900,-54" coordsize="2955,450" path="m900,21r,300l900,328r33,55l975,396r2805,l3842,363r13,-42l3855,21r-33,-62l3780,-54r-2805,l913,-21,900,21xe" fillcolor="#2e5496" stroked="f">
              <v:path arrowok="t"/>
            </v:shape>
            <v:shape id="_x0000_s1078" style="position:absolute;left:900;top:-54;width:2955;height:450" coordorigin="900,-54" coordsize="2955,450" path="m900,21r28,-58l975,-54r2805,l3838,-27r17,48l3855,321r-28,58l3780,396r-2805,l917,368,900,321r,-300xe" filled="f" strokecolor="#2e528f" strokeweight="1pt">
              <v:path arrowok="t"/>
            </v:shape>
            <w10:wrap anchorx="page"/>
          </v:group>
        </w:pict>
      </w:r>
      <w:r>
        <w:pict>
          <v:group id="_x0000_s1074" style="position:absolute;left:0;text-align:left;margin-left:196.75pt;margin-top:-3.9pt;width:151pt;height:24.25pt;z-index:-251656192;mso-position-horizontal-relative:page" coordorigin="3935,-78" coordsize="3020,485">
            <v:shape id="_x0000_s1076" style="position:absolute;left:3945;top:-68;width:3000;height:465" coordorigin="3945,-68" coordsize="3000,465" path="m3945,9r,310l3946,330r34,54l4022,397r2845,l6932,362r13,-43l6945,9r-35,-65l6867,-68r-2845,l3958,-33,3945,9xe" fillcolor="#2e5496" stroked="f">
              <v:path arrowok="t"/>
            </v:shape>
            <v:shape id="_x0000_s1075" style="position:absolute;left:3945;top:-68;width:3000;height:465" coordorigin="3945,-68" coordsize="3000,465" path="m3945,9r27,-58l4022,-68r2845,l6926,-41r19,50l6945,319r-27,59l6867,397r-2845,l3964,370r-19,-51l3945,9xe" filled="f" strokecolor="#2e528f" strokeweight="1pt">
              <v:path arrowok="t"/>
            </v:shape>
            <w10:wrap anchorx="page"/>
          </v:group>
        </w:pict>
      </w:r>
      <w:r>
        <w:pict>
          <v:group id="_x0000_s1071" style="position:absolute;left:0;text-align:left;margin-left:353.5pt;margin-top:-3.95pt;width:106pt;height:24.25pt;z-index:-251655168;mso-position-horizontal-relative:page" coordorigin="7070,-79" coordsize="2120,485">
            <v:shape id="_x0000_s1073" style="position:absolute;left:7080;top:-69;width:2100;height:465" coordorigin="7080,-69" coordsize="2100,465" path="m7080,8r,310l7081,330r34,53l7158,396r1944,l9167,361r13,-43l9180,8r-35,-65l9102,-69r-1944,l7093,-34,7080,8xe" fillcolor="#2e5496" stroked="f">
              <v:path arrowok="t"/>
            </v:shape>
            <v:shape id="_x0000_s1072" style="position:absolute;left:7080;top:-69;width:2100;height:465" coordorigin="7080,-69" coordsize="2100,465" path="m7080,8r27,-58l7158,-69r1944,l9161,-42r19,50l9180,318r-27,59l9102,396r-1944,l7099,369r-19,-51l7080,8xe" filled="f" strokecolor="#2e528f" strokeweight="1pt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b/>
          <w:color w:val="FFFFFF"/>
          <w:w w:val="99"/>
          <w:position w:val="-1"/>
        </w:rPr>
        <w:t>Inventory</w:t>
      </w:r>
      <w:r>
        <w:rPr>
          <w:rFonts w:ascii="Verdana" w:eastAsia="Verdana" w:hAnsi="Verdana" w:cs="Verdana"/>
          <w:b/>
          <w:color w:val="FFFFFF"/>
          <w:position w:val="-1"/>
        </w:rPr>
        <w:t xml:space="preserve"> </w:t>
      </w:r>
      <w:r>
        <w:rPr>
          <w:rFonts w:ascii="Verdana" w:eastAsia="Verdana" w:hAnsi="Verdana" w:cs="Verdana"/>
          <w:b/>
          <w:color w:val="FFFFFF"/>
          <w:w w:val="99"/>
          <w:position w:val="-1"/>
        </w:rPr>
        <w:t>Management</w:t>
      </w:r>
      <w:r>
        <w:rPr>
          <w:rFonts w:ascii="Verdana" w:eastAsia="Verdana" w:hAnsi="Verdana" w:cs="Verdana"/>
          <w:b/>
          <w:color w:val="FFFFFF"/>
          <w:position w:val="-1"/>
        </w:rPr>
        <w:t xml:space="preserve">           </w:t>
      </w:r>
      <w:r>
        <w:rPr>
          <w:rFonts w:ascii="Verdana" w:eastAsia="Verdana" w:hAnsi="Verdana" w:cs="Verdana"/>
          <w:b/>
          <w:color w:val="FFFFFF"/>
          <w:w w:val="99"/>
        </w:rPr>
        <w:t>Logistics</w:t>
      </w:r>
      <w:r>
        <w:rPr>
          <w:rFonts w:ascii="Verdana" w:eastAsia="Verdana" w:hAnsi="Verdana" w:cs="Verdana"/>
          <w:b/>
          <w:color w:val="FFFFFF"/>
        </w:rPr>
        <w:t xml:space="preserve"> </w:t>
      </w:r>
      <w:r>
        <w:rPr>
          <w:rFonts w:ascii="Verdana" w:eastAsia="Verdana" w:hAnsi="Verdana" w:cs="Verdana"/>
          <w:b/>
          <w:color w:val="FFFFFF"/>
          <w:w w:val="99"/>
        </w:rPr>
        <w:t>and</w:t>
      </w:r>
      <w:r>
        <w:rPr>
          <w:rFonts w:ascii="Verdana" w:eastAsia="Verdana" w:hAnsi="Verdana" w:cs="Verdana"/>
          <w:b/>
          <w:color w:val="FFFFFF"/>
        </w:rPr>
        <w:t xml:space="preserve"> </w:t>
      </w:r>
      <w:r>
        <w:rPr>
          <w:rFonts w:ascii="Verdana" w:eastAsia="Verdana" w:hAnsi="Verdana" w:cs="Verdana"/>
          <w:b/>
          <w:color w:val="FFFFFF"/>
          <w:w w:val="99"/>
        </w:rPr>
        <w:t>Distribution</w:t>
      </w:r>
      <w:r>
        <w:rPr>
          <w:rFonts w:ascii="Verdana" w:eastAsia="Verdana" w:hAnsi="Verdana" w:cs="Verdana"/>
          <w:b/>
          <w:color w:val="FFFFFF"/>
        </w:rPr>
        <w:t xml:space="preserve">          </w:t>
      </w:r>
      <w:r>
        <w:rPr>
          <w:rFonts w:ascii="Verdana" w:eastAsia="Verdana" w:hAnsi="Verdana" w:cs="Verdana"/>
          <w:b/>
          <w:color w:val="FFFFFF"/>
          <w:w w:val="99"/>
        </w:rPr>
        <w:t>Reverse</w:t>
      </w:r>
      <w:r>
        <w:rPr>
          <w:rFonts w:ascii="Verdana" w:eastAsia="Verdana" w:hAnsi="Verdana" w:cs="Verdana"/>
          <w:b/>
          <w:color w:val="FFFFFF"/>
        </w:rPr>
        <w:t xml:space="preserve"> </w:t>
      </w:r>
      <w:r>
        <w:rPr>
          <w:rFonts w:ascii="Verdana" w:eastAsia="Verdana" w:hAnsi="Verdana" w:cs="Verdana"/>
          <w:b/>
          <w:color w:val="FFFFFF"/>
          <w:w w:val="99"/>
        </w:rPr>
        <w:t>Logistics</w:t>
      </w:r>
    </w:p>
    <w:p w:rsidR="00B31FBE" w:rsidRDefault="0085759A">
      <w:pPr>
        <w:spacing w:before="22"/>
        <w:rPr>
          <w:rFonts w:ascii="Verdana" w:eastAsia="Verdana" w:hAnsi="Verdana" w:cs="Verdana"/>
        </w:rPr>
        <w:sectPr w:rsidR="00B31FBE">
          <w:type w:val="continuous"/>
          <w:pgSz w:w="11920" w:h="16840"/>
          <w:pgMar w:top="1480" w:right="640" w:bottom="280" w:left="600" w:header="720" w:footer="720" w:gutter="0"/>
          <w:cols w:num="2" w:space="720" w:equalWidth="0">
            <w:col w:w="8345" w:space="693"/>
            <w:col w:w="1642"/>
          </w:cols>
        </w:sectPr>
      </w:pPr>
      <w:r>
        <w:br w:type="column"/>
      </w:r>
      <w:r>
        <w:rPr>
          <w:rFonts w:ascii="Verdana" w:eastAsia="Verdana" w:hAnsi="Verdana" w:cs="Verdana"/>
          <w:b/>
          <w:color w:val="FFFFFF"/>
          <w:w w:val="99"/>
        </w:rPr>
        <w:lastRenderedPageBreak/>
        <w:t>Pre-Sales</w:t>
      </w:r>
    </w:p>
    <w:p w:rsidR="00B31FBE" w:rsidRDefault="00B31FBE">
      <w:pPr>
        <w:spacing w:before="7" w:line="120" w:lineRule="exact"/>
        <w:rPr>
          <w:sz w:val="12"/>
          <w:szCs w:val="12"/>
        </w:rPr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85759A">
      <w:pPr>
        <w:spacing w:before="4"/>
        <w:ind w:left="855"/>
        <w:rPr>
          <w:rFonts w:ascii="Verdana" w:eastAsia="Verdana" w:hAnsi="Verdana" w:cs="Verdana"/>
          <w:sz w:val="30"/>
          <w:szCs w:val="30"/>
        </w:rPr>
      </w:pPr>
      <w:r>
        <w:pict>
          <v:group id="_x0000_s1069" style="position:absolute;left:0;text-align:left;margin-left:35.25pt;margin-top:33pt;width:523.5pt;height:0;z-index:-251653120;mso-position-horizontal-relative:page" coordorigin="705,660" coordsize="10470,0">
            <v:shape id="_x0000_s1070" style="position:absolute;left:705;top:660;width:10470;height:0" coordorigin="705,660" coordsize="10470,0" path="m705,660r10470,e" filled="f" strokecolor="#4471c4" strokeweight=".5pt">
              <v:path arrowok="t"/>
            </v:shape>
            <w10:wrap anchorx="page"/>
          </v:group>
        </w:pict>
      </w:r>
      <w:r>
        <w:pict>
          <v:group id="_x0000_s1038" style="position:absolute;left:0;text-align:left;margin-left:35.5pt;margin-top:1.65pt;width:29.5pt;height:16.65pt;z-index:-251652096;mso-position-horizontal-relative:page" coordorigin="710,33" coordsize="590,333">
            <v:shape id="_x0000_s1068" style="position:absolute;left:830;top:207;width:350;height:142" coordorigin="830,207" coordsize="350,142" path="m833,292r7,10l852,312r16,10l887,330r23,7l935,343r28,4l993,349r12,l1035,348r29,-3l1090,340r24,-7l1135,325r17,-9l1166,306r9,-10l1180,285r,-4l1180,207r-175,62l830,207r,74l833,292xe" fillcolor="#2e5496" stroked="f">
              <v:path arrowok="t"/>
            </v:shape>
            <v:shape id="_x0000_s1067" style="position:absolute;left:827;top:203;width:356;height:149" coordorigin="827,203" coordsize="356,149" path="m827,203r,78l831,295r-2,-85l827,203xe" fillcolor="#2e5496" stroked="f">
              <v:path arrowok="t"/>
            </v:shape>
            <v:shape id="_x0000_s1066" style="position:absolute;left:827;top:203;width:356;height:149" coordorigin="827,203" coordsize="356,149" path="m836,292r-3,-12l833,281r3,11l837,293r9,11l836,292xe" fillcolor="#2e5496" stroked="f">
              <v:path arrowok="t"/>
            </v:shape>
            <v:shape id="_x0000_s1065" style="position:absolute;left:827;top:203;width:356;height:149" coordorigin="827,203" coordsize="356,149" path="m858,320r22,11l861,315,846,304r,-1l842,308r16,12xe" fillcolor="#2e5496" stroked="f">
              <v:path arrowok="t"/>
            </v:shape>
            <v:shape id="_x0000_s1064" style="position:absolute;left:827;top:203;width:356;height:149" coordorigin="827,203" coordsize="356,149" path="m882,325l861,315r1,l882,325r1,l908,334r-26,-9xe" fillcolor="#2e5496" stroked="f">
              <v:path arrowok="t"/>
            </v:shape>
            <v:shape id="_x0000_s1063" style="position:absolute;left:827;top:203;width:356;height:149" coordorigin="827,203" coordsize="356,149" path="m936,347r34,4l937,340r-29,-6l908,334r-2,6l936,347xe" fillcolor="#2e5496" stroked="f">
              <v:path arrowok="t"/>
            </v:shape>
            <v:shape id="_x0000_s1062" style="position:absolute;left:827;top:203;width:356;height:149" coordorigin="827,203" coordsize="356,149" path="m970,345r-33,-5l970,345r,l1005,346r-35,-1xe" fillcolor="#2e5496" stroked="f">
              <v:path arrowok="t"/>
            </v:shape>
            <v:shape id="_x0000_s1061" style="position:absolute;left:827;top:203;width:356;height:149" coordorigin="827,203" coordsize="356,149" path="m1073,340r-33,5l1073,340r,l1102,334r-29,6xe" fillcolor="#2e5496" stroked="f">
              <v:path arrowok="t"/>
            </v:shape>
            <v:shape id="_x0000_s1060" style="position:absolute;left:827;top:203;width:356;height:149" coordorigin="827,203" coordsize="356,149" path="m1104,340r26,-9l1128,325r-25,9l1102,334r-28,13l1104,340xe" fillcolor="#2e5496" stroked="f">
              <v:path arrowok="t"/>
            </v:shape>
            <v:shape id="_x0000_s1059" style="position:absolute;left:827;top:203;width:356;height:149" coordorigin="827,203" coordsize="356,149" path="m1149,315r-21,10l1149,315r,l1164,304r-15,11xe" fillcolor="#2e5496" stroked="f">
              <v:path arrowok="t"/>
            </v:shape>
            <v:shape id="_x0000_s1058" style="position:absolute;left:827;top:203;width:356;height:149" coordorigin="827,203" coordsize="356,149" path="m1174,292r3,-12l1174,292r,1l1174,292xe" fillcolor="#2e5496" stroked="f">
              <v:path arrowok="t"/>
            </v:shape>
            <v:shape id="_x0000_s1057" style="position:absolute;left:827;top:203;width:356;height:149" coordorigin="827,203" coordsize="356,149" path="m1181,210r-4,70l1177,281r2,14l1183,281r,-78l1181,210xe" fillcolor="#2e5496" stroked="f">
              <v:path arrowok="t"/>
            </v:shape>
            <v:shape id="_x0000_s1056" style="position:absolute;left:827;top:203;width:356;height:149" coordorigin="827,203" coordsize="356,149" path="m1006,267r-2,l1005,273r172,-61l1177,208r-171,59xe" fillcolor="#2e5496" stroked="f">
              <v:path arrowok="t"/>
            </v:shape>
            <v:shape id="_x0000_s1055" style="position:absolute;left:827;top:203;width:356;height:149" coordorigin="827,203" coordsize="356,149" path="m1164,304r-12,16l1169,308r-4,-5l1164,304xe" fillcolor="#2e5496" stroked="f">
              <v:path arrowok="t"/>
            </v:shape>
            <v:shape id="_x0000_s1054" style="position:absolute;left:827;top:203;width:356;height:149" coordorigin="827,203" coordsize="356,149" path="m1005,346r,l1005,353r36,-2l1040,345r-35,1xe" fillcolor="#2e5496" stroked="f">
              <v:path arrowok="t"/>
            </v:shape>
            <v:shape id="_x0000_s1053" style="position:absolute;left:827;top:203;width:356;height:149" coordorigin="827,203" coordsize="356,149" path="m833,212r172,61l1004,267r2,l1177,208r,72l1174,292r,1l1174,292r-10,12l1149,315r,l1128,325r-26,9l1073,340r,l1040,345r-35,1l970,345r-33,-5l908,334r-25,-9l862,315r-1,l846,304r-9,-11l836,292r-3,-11l833,212r,68l831,295r11,13l846,303r,1l861,315r19,16l906,340r2,-6l908,334r29,6l970,351r35,2l1005,346r,l1040,345r1,6l1074,347r28,-13l1103,334r25,-9l1130,331r22,-11l1164,304r1,-1l1169,308r10,-13l1177,281r,-1l1181,210r2,-7l1005,266,833,208r,4xe" fillcolor="#2e5496" stroked="f">
              <v:path arrowok="t"/>
            </v:shape>
            <v:shape id="_x0000_s1052" style="position:absolute;left:827;top:203;width:356;height:149" coordorigin="827,203" coordsize="356,149" path="m1005,266l827,203r2,7l831,295r2,-15l833,208r172,58xe" fillcolor="#2e5496" stroked="f">
              <v:path arrowok="t"/>
            </v:shape>
            <v:shape id="_x0000_s1051" style="position:absolute;left:733;top:49;width:545;height:238" coordorigin="733,49" coordsize="545,238" path="m768,274r,7l773,287r14,l793,281r,-113l1005,242r273,-95l1005,49,733,147r35,12l768,274xe" fillcolor="#2e5496" stroked="f">
              <v:path arrowok="t"/>
            </v:shape>
            <v:shape id="_x0000_s1050" style="position:absolute;left:723;top:46;width:564;height:244" coordorigin="723,46" coordsize="564,244" path="m1005,239l789,164r7,4l1005,246r282,-99l1277,144,1006,52r-2,l1005,46,734,144r8,3l1005,53r263,94l1277,150r-271,90l1004,240r1,-1xe" fillcolor="#2e5496" stroked="f">
              <v:path arrowok="t"/>
            </v:shape>
            <v:shape id="_x0000_s1049" style="position:absolute;left:723;top:46;width:564;height:244" coordorigin="723,46" coordsize="564,244" path="m1006,240r271,-90l1268,147r-263,92l1004,240r2,xe" fillcolor="#2e5496" stroked="f">
              <v:path arrowok="t"/>
            </v:shape>
            <v:shape id="_x0000_s1048" style="position:absolute;left:723;top:46;width:564;height:244" coordorigin="723,46" coordsize="564,244" path="m1006,52r271,92l1287,147,1005,46r-1,6l1006,52xe" fillcolor="#2e5496" stroked="f">
              <v:path arrowok="t"/>
            </v:shape>
            <v:shape id="_x0000_s1047" style="position:absolute;left:723;top:46;width:564;height:244" coordorigin="723,46" coordsize="564,244" path="m771,274r-2,12l780,290r-1,-6l774,282r-1,-2l771,274xe" fillcolor="#2e5496" stroked="f">
              <v:path arrowok="t"/>
            </v:shape>
            <v:shape id="_x0000_s1046" style="position:absolute;left:723;top:46;width:564;height:244" coordorigin="723,46" coordsize="564,244" path="m764,162r,113l769,286,766,162r-2,xe" fillcolor="#2e5496" stroked="f">
              <v:path arrowok="t"/>
            </v:shape>
            <v:shape id="_x0000_s1045" style="position:absolute;left:723;top:46;width:564;height:244" coordorigin="723,46" coordsize="564,244" path="m781,284r6,-3l780,283r1,1xe" fillcolor="#2e5496" stroked="f">
              <v:path arrowok="t"/>
            </v:shape>
            <v:shape id="_x0000_s1044" style="position:absolute;left:723;top:46;width:564;height:244" coordorigin="723,46" coordsize="564,244" path="m764,162l734,150r-11,-3l764,162xe" fillcolor="#2e5496" stroked="f">
              <v:path arrowok="t"/>
            </v:shape>
            <v:shape id="_x0000_s1043" style="position:absolute;left:723;top:46;width:564;height:244" coordorigin="723,46" coordsize="564,244" path="m742,147r22,12l771,157,742,147xe" fillcolor="#2e5496" stroked="f">
              <v:path arrowok="t"/>
            </v:shape>
            <v:shape id="_x0000_s1042" style="position:absolute;left:723;top:46;width:564;height:244" coordorigin="723,46" coordsize="564,244" path="m771,157r-1,116l771,274r,-117xe" fillcolor="#2e5496" stroked="f">
              <v:path arrowok="t"/>
            </v:shape>
            <v:shape id="_x0000_s1041" style="position:absolute;left:723;top:46;width:564;height:244" coordorigin="723,46" coordsize="564,244" path="m1005,46l723,147r11,3l764,162r2,l769,286r2,-12l773,280r1,2l779,284r1,6l791,286r-2,-12l790,273r1,-102l796,172r209,74l796,168r-7,-4l789,274r-1,6l786,282r1,-1l781,284r-1,-1l774,281r-3,-7l770,273r1,-116l764,159,742,147r-8,-3l1005,46xe" fillcolor="#2e5496" stroked="f">
              <v:path arrowok="t"/>
            </v:shape>
            <v:shape id="_x0000_s1040" style="position:absolute;left:723;top:46;width:564;height:244" coordorigin="723,46" coordsize="564,244" path="m788,280r1,-6l787,281r-1,1l788,280xe" fillcolor="#2e5496" stroked="f">
              <v:path arrowok="t"/>
            </v:shape>
            <v:shape id="_x0000_s1039" style="position:absolute;left:723;top:46;width:564;height:244" coordorigin="723,46" coordsize="564,244" path="m791,171r-1,102l789,274r2,12l796,275r,-103l791,171xe" fillcolor="#2e5496" stroked="f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b/>
          <w:color w:val="2E5395"/>
          <w:sz w:val="30"/>
          <w:szCs w:val="30"/>
        </w:rPr>
        <w:t>EDUCATION</w:t>
      </w: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before="4" w:line="240" w:lineRule="exact"/>
        <w:rPr>
          <w:sz w:val="24"/>
          <w:szCs w:val="24"/>
        </w:rPr>
      </w:pPr>
    </w:p>
    <w:p w:rsidR="00B31FBE" w:rsidRDefault="0085759A">
      <w:pPr>
        <w:spacing w:line="406" w:lineRule="auto"/>
        <w:ind w:left="108" w:right="2226"/>
        <w:rPr>
          <w:rFonts w:ascii="Verdana" w:eastAsia="Verdana" w:hAnsi="Verdana" w:cs="Verdana"/>
          <w:sz w:val="30"/>
          <w:szCs w:val="30"/>
        </w:rPr>
      </w:pPr>
      <w:r>
        <w:pict>
          <v:group id="_x0000_s1036" style="position:absolute;left:0;text-align:left;margin-left:35.25pt;margin-top:77.9pt;width:523.5pt;height:0;z-index:-251668480;mso-position-horizontal-relative:page" coordorigin="705,1558" coordsize="10470,0">
            <v:shape id="_x0000_s1037" style="position:absolute;left:705;top:1558;width:10470;height:0" coordorigin="705,1558" coordsize="10470,0" path="m705,1558r10470,e" filled="f" strokecolor="#4471c4" strokeweight=".5pt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b/>
          <w:sz w:val="24"/>
          <w:szCs w:val="24"/>
        </w:rPr>
        <w:t xml:space="preserve">Bachelors of Engineering in Electrical and Electronics Engineering </w:t>
      </w:r>
      <w:r>
        <w:rPr>
          <w:rFonts w:ascii="Verdana" w:eastAsia="Verdana" w:hAnsi="Verdana" w:cs="Verdana"/>
          <w:w w:val="99"/>
        </w:rPr>
        <w:t>College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of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Engineering</w:t>
      </w:r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  <w:w w:val="99"/>
        </w:rPr>
        <w:t>Guindy</w:t>
      </w:r>
      <w:proofErr w:type="spell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(CEG),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Chennai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(#1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Tamil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Nadu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Top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10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 xml:space="preserve">India)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8pt">
            <v:imagedata r:id="rId8" o:title=""/>
          </v:shape>
        </w:pict>
      </w:r>
      <w:r>
        <w:rPr>
          <w:w w:val="99"/>
        </w:rPr>
        <w:t xml:space="preserve">    </w:t>
      </w:r>
      <w:r>
        <w:rPr>
          <w:rFonts w:ascii="Verdana" w:eastAsia="Verdana" w:hAnsi="Verdana" w:cs="Verdana"/>
          <w:b/>
          <w:color w:val="2E5395"/>
          <w:sz w:val="30"/>
          <w:szCs w:val="30"/>
        </w:rPr>
        <w:t>CERTIFICATIONS</w:t>
      </w:r>
    </w:p>
    <w:p w:rsidR="00B31FBE" w:rsidRDefault="00B31FBE">
      <w:pPr>
        <w:spacing w:before="8" w:line="140" w:lineRule="exact"/>
        <w:rPr>
          <w:sz w:val="14"/>
          <w:szCs w:val="14"/>
        </w:rPr>
      </w:pPr>
    </w:p>
    <w:p w:rsidR="00B31FBE" w:rsidRDefault="00B31FBE">
      <w:pPr>
        <w:spacing w:line="200" w:lineRule="exact"/>
      </w:pPr>
    </w:p>
    <w:p w:rsidR="00B31FBE" w:rsidRDefault="0085759A">
      <w:pPr>
        <w:ind w:left="468"/>
        <w:rPr>
          <w:rFonts w:ascii="Verdana" w:eastAsia="Verdana" w:hAnsi="Verdana" w:cs="Verdana"/>
        </w:rPr>
      </w:pPr>
      <w:proofErr w:type="gramStart"/>
      <w:r>
        <w:rPr>
          <w:rFonts w:ascii="Courier New" w:eastAsia="Courier New" w:hAnsi="Courier New" w:cs="Courier New"/>
          <w:w w:val="99"/>
        </w:rPr>
        <w:t>o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Verdana" w:eastAsia="Verdana" w:hAnsi="Verdana" w:cs="Verdana"/>
          <w:w w:val="99"/>
        </w:rPr>
        <w:t>BCS</w:t>
      </w:r>
      <w:proofErr w:type="gramEnd"/>
      <w:r>
        <w:rPr>
          <w:rFonts w:ascii="Verdana" w:eastAsia="Verdana" w:hAnsi="Verdana" w:cs="Verdana"/>
          <w:w w:val="99"/>
        </w:rPr>
        <w:t>/ISEB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Certified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b/>
          <w:w w:val="99"/>
        </w:rPr>
        <w:t>Business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Analyst</w:t>
      </w:r>
    </w:p>
    <w:p w:rsidR="00B31FBE" w:rsidRDefault="0085759A">
      <w:pPr>
        <w:spacing w:before="3"/>
        <w:ind w:left="468"/>
        <w:rPr>
          <w:rFonts w:ascii="Verdana" w:eastAsia="Verdana" w:hAnsi="Verdana" w:cs="Verdana"/>
        </w:rPr>
      </w:pPr>
      <w:proofErr w:type="gramStart"/>
      <w:r>
        <w:rPr>
          <w:rFonts w:ascii="Courier New" w:eastAsia="Courier New" w:hAnsi="Courier New" w:cs="Courier New"/>
          <w:w w:val="99"/>
        </w:rPr>
        <w:t>o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Verdana" w:eastAsia="Verdana" w:hAnsi="Verdana" w:cs="Verdana"/>
          <w:w w:val="99"/>
        </w:rPr>
        <w:t>Scrum</w:t>
      </w:r>
      <w:proofErr w:type="gram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Alliance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b/>
          <w:w w:val="99"/>
        </w:rPr>
        <w:t>Certified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Scrum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Product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Owner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w w:val="99"/>
        </w:rPr>
        <w:t>Professional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(09/2019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–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09/2021)</w:t>
      </w:r>
    </w:p>
    <w:p w:rsidR="00B31FBE" w:rsidRDefault="0085759A">
      <w:pPr>
        <w:spacing w:before="3"/>
        <w:ind w:left="468"/>
        <w:rPr>
          <w:rFonts w:ascii="Verdana" w:eastAsia="Verdana" w:hAnsi="Verdana" w:cs="Verdana"/>
        </w:rPr>
      </w:pPr>
      <w:proofErr w:type="gramStart"/>
      <w:r>
        <w:rPr>
          <w:rFonts w:ascii="Courier New" w:eastAsia="Courier New" w:hAnsi="Courier New" w:cs="Courier New"/>
          <w:w w:val="99"/>
        </w:rPr>
        <w:t>o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Verdana" w:eastAsia="Verdana" w:hAnsi="Verdana" w:cs="Verdana"/>
          <w:w w:val="99"/>
        </w:rPr>
        <w:t>Scaled</w:t>
      </w:r>
      <w:proofErr w:type="gram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Agile</w:t>
      </w:r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  <w:w w:val="99"/>
        </w:rPr>
        <w:t>Inc</w:t>
      </w:r>
      <w:proofErr w:type="spell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certified</w:t>
      </w:r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  <w:b/>
          <w:w w:val="99"/>
        </w:rPr>
        <w:t>SAFe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  <w:w w:val="99"/>
        </w:rPr>
        <w:t>Agilist</w:t>
      </w:r>
      <w:proofErr w:type="spellEnd"/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w w:val="99"/>
        </w:rPr>
        <w:t>(02/2019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–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03/2021)</w:t>
      </w:r>
    </w:p>
    <w:p w:rsidR="00B31FBE" w:rsidRDefault="0085759A">
      <w:pPr>
        <w:spacing w:before="5"/>
        <w:ind w:left="468"/>
        <w:rPr>
          <w:rFonts w:ascii="Verdana" w:eastAsia="Verdana" w:hAnsi="Verdana" w:cs="Verdana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o  </w:t>
      </w:r>
      <w:r>
        <w:rPr>
          <w:rFonts w:ascii="Verdana" w:eastAsia="Verdana" w:hAnsi="Verdana" w:cs="Verdana"/>
          <w:w w:val="99"/>
        </w:rPr>
        <w:t>Scrum</w:t>
      </w:r>
      <w:proofErr w:type="gram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Alliance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b/>
          <w:w w:val="99"/>
        </w:rPr>
        <w:t>Certified</w:t>
      </w:r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  <w:w w:val="99"/>
        </w:rPr>
        <w:t>ScrumMaster</w:t>
      </w:r>
      <w:proofErr w:type="spellEnd"/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w w:val="99"/>
        </w:rPr>
        <w:t>Professional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(08/2013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–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08/2021)</w:t>
      </w:r>
    </w:p>
    <w:p w:rsidR="00B31FBE" w:rsidRDefault="00B31FBE">
      <w:pPr>
        <w:spacing w:before="4" w:line="100" w:lineRule="exact"/>
        <w:rPr>
          <w:sz w:val="11"/>
          <w:szCs w:val="11"/>
        </w:rPr>
      </w:pPr>
    </w:p>
    <w:p w:rsidR="00B31FBE" w:rsidRDefault="00B31FBE">
      <w:pPr>
        <w:spacing w:line="200" w:lineRule="exact"/>
      </w:pPr>
    </w:p>
    <w:p w:rsidR="00B31FBE" w:rsidRDefault="0085759A">
      <w:pPr>
        <w:spacing w:line="340" w:lineRule="exact"/>
        <w:ind w:left="869"/>
        <w:rPr>
          <w:rFonts w:ascii="Verdana" w:eastAsia="Verdana" w:hAnsi="Verdana" w:cs="Verdana"/>
          <w:sz w:val="30"/>
          <w:szCs w:val="30"/>
        </w:rPr>
      </w:pPr>
      <w:r>
        <w:pict>
          <v:group id="_x0000_s1033" style="position:absolute;left:0;text-align:left;margin-left:35.25pt;margin-top:24.6pt;width:183pt;height:0;z-index:-251651072;mso-position-horizontal-relative:page" coordorigin="705,492" coordsize="3660,0">
            <v:shape id="_x0000_s1034" style="position:absolute;left:705;top:492;width:3660;height:0" coordorigin="705,492" coordsize="3660,0" path="m705,492r3660,e" filled="f" strokecolor="#4471c4" strokeweight=".5pt">
              <v:path arrowok="t"/>
            </v:shape>
            <w10:wrap anchorx="page"/>
          </v:group>
        </w:pict>
      </w:r>
      <w:r>
        <w:pict>
          <v:shape id="_x0000_s1032" type="#_x0000_t75" style="position:absolute;left:0;text-align:left;margin-left:37.65pt;margin-top:-1.35pt;width:25.95pt;height:20.45pt;z-index:-251650048;mso-position-horizontal-relative:page">
            <v:imagedata r:id="rId9" o:title=""/>
            <w10:wrap anchorx="page"/>
          </v:shape>
        </w:pict>
      </w:r>
      <w:r>
        <w:pict>
          <v:group id="_x0000_s1029" style="position:absolute;left:0;text-align:left;margin-left:326pt;margin-top:-2.3pt;width:230.75pt;height:27.35pt;z-index:-251649024;mso-position-horizontal-relative:page" coordorigin="6520,-46" coordsize="4615,547">
            <v:shape id="_x0000_s1031" style="position:absolute;left:6525;top:497;width:4605;height:0" coordorigin="6525,497" coordsize="4605,0" path="m6525,497r4605,e" filled="f" strokecolor="#4471c4" strokeweight=".5pt">
              <v:path arrowok="t"/>
            </v:shape>
            <v:shape id="_x0000_s1030" type="#_x0000_t75" style="position:absolute;left:6690;top:-46;width:435;height:486">
              <v:imagedata r:id="rId10" o:title=""/>
            </v:shape>
            <w10:wrap anchorx="page"/>
          </v:group>
        </w:pict>
      </w:r>
      <w:r>
        <w:rPr>
          <w:rFonts w:ascii="Verdana" w:eastAsia="Verdana" w:hAnsi="Verdana" w:cs="Verdana"/>
          <w:b/>
          <w:color w:val="2E5395"/>
          <w:position w:val="-2"/>
          <w:sz w:val="30"/>
          <w:szCs w:val="30"/>
        </w:rPr>
        <w:t>ORGANISATIONS                                 ACCOLADES</w:t>
      </w:r>
    </w:p>
    <w:p w:rsidR="00B31FBE" w:rsidRDefault="00B31FBE">
      <w:pPr>
        <w:spacing w:line="200" w:lineRule="exact"/>
      </w:pPr>
    </w:p>
    <w:p w:rsidR="00B31FBE" w:rsidRDefault="00B31FBE">
      <w:pPr>
        <w:spacing w:before="18" w:line="280" w:lineRule="exact"/>
        <w:rPr>
          <w:sz w:val="28"/>
          <w:szCs w:val="28"/>
        </w:rPr>
        <w:sectPr w:rsidR="00B31FBE">
          <w:type w:val="continuous"/>
          <w:pgSz w:w="11920" w:h="16840"/>
          <w:pgMar w:top="1480" w:right="640" w:bottom="280" w:left="600" w:header="720" w:footer="720" w:gutter="0"/>
          <w:cols w:space="720"/>
        </w:sectPr>
      </w:pPr>
    </w:p>
    <w:p w:rsidR="00B31FBE" w:rsidRDefault="0085759A">
      <w:pPr>
        <w:spacing w:before="22"/>
        <w:ind w:left="21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lastRenderedPageBreak/>
        <w:t>-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Atos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Syntel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(05/2015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–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Present)</w:t>
      </w:r>
    </w:p>
    <w:p w:rsidR="00B31FBE" w:rsidRDefault="0085759A">
      <w:pPr>
        <w:spacing w:before="21"/>
        <w:ind w:left="389" w:right="-24"/>
        <w:rPr>
          <w:sz w:val="21"/>
          <w:szCs w:val="21"/>
        </w:rPr>
      </w:pPr>
      <w:r>
        <w:rPr>
          <w:w w:val="94"/>
          <w:sz w:val="21"/>
          <w:szCs w:val="21"/>
        </w:rPr>
        <w:t>Designation: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Senior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Consultant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(Role: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Product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Manager)</w:t>
      </w:r>
    </w:p>
    <w:p w:rsidR="00B31FBE" w:rsidRDefault="00B31FBE">
      <w:pPr>
        <w:spacing w:before="9" w:line="220" w:lineRule="exact"/>
        <w:rPr>
          <w:sz w:val="22"/>
          <w:szCs w:val="22"/>
        </w:rPr>
      </w:pPr>
    </w:p>
    <w:p w:rsidR="00B31FBE" w:rsidRDefault="0085759A">
      <w:pPr>
        <w:ind w:left="21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-</w:t>
      </w:r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  <w:w w:val="99"/>
        </w:rPr>
        <w:t>Steria</w:t>
      </w:r>
      <w:proofErr w:type="spell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India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Ltd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(01/2007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–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04/2015)</w:t>
      </w:r>
    </w:p>
    <w:p w:rsidR="00B31FBE" w:rsidRDefault="0085759A">
      <w:pPr>
        <w:spacing w:before="21"/>
        <w:ind w:left="382"/>
        <w:rPr>
          <w:sz w:val="21"/>
          <w:szCs w:val="21"/>
        </w:rPr>
      </w:pPr>
      <w:r>
        <w:rPr>
          <w:w w:val="94"/>
          <w:sz w:val="21"/>
          <w:szCs w:val="21"/>
        </w:rPr>
        <w:t>Designation: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Project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Leader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(Role: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Product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Owner)</w:t>
      </w:r>
    </w:p>
    <w:p w:rsidR="00B31FBE" w:rsidRDefault="00B31FBE">
      <w:pPr>
        <w:spacing w:before="11" w:line="220" w:lineRule="exact"/>
        <w:rPr>
          <w:sz w:val="22"/>
          <w:szCs w:val="22"/>
        </w:rPr>
      </w:pPr>
    </w:p>
    <w:p w:rsidR="00B31FBE" w:rsidRDefault="0085759A">
      <w:pPr>
        <w:ind w:left="216" w:right="-5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-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Cognizant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Technology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Solutions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(08/2005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–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01/2007)</w:t>
      </w:r>
    </w:p>
    <w:p w:rsidR="00B31FBE" w:rsidRDefault="0085759A">
      <w:pPr>
        <w:spacing w:before="21"/>
        <w:ind w:left="382"/>
        <w:rPr>
          <w:sz w:val="21"/>
          <w:szCs w:val="21"/>
        </w:rPr>
      </w:pPr>
      <w:r>
        <w:rPr>
          <w:w w:val="94"/>
          <w:sz w:val="21"/>
          <w:szCs w:val="21"/>
        </w:rPr>
        <w:t>Designation: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Associate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(Role: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Team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Leader)</w:t>
      </w:r>
    </w:p>
    <w:p w:rsidR="00B31FBE" w:rsidRDefault="00B31FBE">
      <w:pPr>
        <w:spacing w:before="9" w:line="220" w:lineRule="exact"/>
        <w:rPr>
          <w:sz w:val="22"/>
          <w:szCs w:val="22"/>
        </w:rPr>
      </w:pPr>
    </w:p>
    <w:p w:rsidR="00B31FBE" w:rsidRDefault="0085759A">
      <w:pPr>
        <w:ind w:left="21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-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Tata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Consultancy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Services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(05/2001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–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08/2005)</w:t>
      </w:r>
    </w:p>
    <w:p w:rsidR="00B31FBE" w:rsidRDefault="0085759A">
      <w:pPr>
        <w:spacing w:before="21"/>
        <w:ind w:left="382"/>
        <w:rPr>
          <w:sz w:val="21"/>
          <w:szCs w:val="21"/>
        </w:rPr>
      </w:pPr>
      <w:r>
        <w:rPr>
          <w:w w:val="94"/>
          <w:sz w:val="21"/>
          <w:szCs w:val="21"/>
        </w:rPr>
        <w:t>Designation: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IT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Analyst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(Role: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Senior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Designer)</w:t>
      </w:r>
    </w:p>
    <w:p w:rsidR="00B31FBE" w:rsidRDefault="0085759A">
      <w:pPr>
        <w:tabs>
          <w:tab w:val="left" w:pos="360"/>
        </w:tabs>
        <w:spacing w:before="28" w:line="240" w:lineRule="exact"/>
        <w:ind w:left="360" w:right="575" w:hanging="360"/>
        <w:rPr>
          <w:rFonts w:ascii="Verdana" w:eastAsia="Verdana" w:hAnsi="Verdana" w:cs="Verdana"/>
        </w:rPr>
      </w:pPr>
      <w:r>
        <w:br w:type="column"/>
      </w:r>
      <w:proofErr w:type="gramStart"/>
      <w:r>
        <w:rPr>
          <w:rFonts w:ascii="Courier New" w:eastAsia="Courier New" w:hAnsi="Courier New" w:cs="Courier New"/>
          <w:w w:val="99"/>
        </w:rPr>
        <w:lastRenderedPageBreak/>
        <w:t>o</w:t>
      </w:r>
      <w:proofErr w:type="gramEnd"/>
      <w:r>
        <w:rPr>
          <w:rFonts w:ascii="Courier New" w:eastAsia="Courier New" w:hAnsi="Courier New" w:cs="Courier New"/>
        </w:rPr>
        <w:tab/>
      </w:r>
      <w:r>
        <w:rPr>
          <w:rFonts w:ascii="Verdana" w:eastAsia="Verdana" w:hAnsi="Verdana" w:cs="Verdana"/>
          <w:w w:val="99"/>
        </w:rPr>
        <w:t>Value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award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for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providing innovative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solution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saved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$1 million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for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Qwest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TCS</w:t>
      </w:r>
    </w:p>
    <w:p w:rsidR="00B31FBE" w:rsidRDefault="0085759A">
      <w:pPr>
        <w:tabs>
          <w:tab w:val="left" w:pos="360"/>
        </w:tabs>
        <w:spacing w:before="1" w:line="240" w:lineRule="exact"/>
        <w:ind w:left="360" w:right="371" w:hanging="360"/>
        <w:rPr>
          <w:rFonts w:ascii="Verdana" w:eastAsia="Verdana" w:hAnsi="Verdana" w:cs="Verdana"/>
        </w:rPr>
      </w:pPr>
      <w:proofErr w:type="gramStart"/>
      <w:r>
        <w:rPr>
          <w:rFonts w:ascii="Courier New" w:eastAsia="Courier New" w:hAnsi="Courier New" w:cs="Courier New"/>
          <w:w w:val="99"/>
        </w:rPr>
        <w:t>o</w:t>
      </w:r>
      <w:proofErr w:type="gramEnd"/>
      <w:r>
        <w:rPr>
          <w:rFonts w:ascii="Courier New" w:eastAsia="Courier New" w:hAnsi="Courier New" w:cs="Courier New"/>
        </w:rPr>
        <w:tab/>
      </w:r>
      <w:r>
        <w:rPr>
          <w:rFonts w:ascii="Verdana" w:eastAsia="Verdana" w:hAnsi="Verdana" w:cs="Verdana"/>
          <w:w w:val="99"/>
        </w:rPr>
        <w:t>Runner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up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for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best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Tesco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project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of the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year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2012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several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other</w:t>
      </w:r>
    </w:p>
    <w:p w:rsidR="00B31FBE" w:rsidRDefault="0085759A">
      <w:pPr>
        <w:spacing w:line="240" w:lineRule="exact"/>
        <w:ind w:left="360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  <w:w w:val="99"/>
          <w:position w:val="-1"/>
        </w:rPr>
        <w:t>value</w:t>
      </w:r>
      <w:proofErr w:type="gramEnd"/>
      <w:r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w w:val="99"/>
          <w:position w:val="-1"/>
        </w:rPr>
        <w:t>awards</w:t>
      </w:r>
      <w:r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w w:val="99"/>
          <w:position w:val="-1"/>
        </w:rPr>
        <w:t>in</w:t>
      </w:r>
      <w:r>
        <w:rPr>
          <w:rFonts w:ascii="Verdana" w:eastAsia="Verdana" w:hAnsi="Verdana" w:cs="Verdana"/>
          <w:position w:val="-1"/>
        </w:rPr>
        <w:t xml:space="preserve"> </w:t>
      </w:r>
      <w:proofErr w:type="spellStart"/>
      <w:r>
        <w:rPr>
          <w:rFonts w:ascii="Verdana" w:eastAsia="Verdana" w:hAnsi="Verdana" w:cs="Verdana"/>
          <w:w w:val="99"/>
          <w:position w:val="-1"/>
        </w:rPr>
        <w:t>Steria</w:t>
      </w:r>
      <w:proofErr w:type="spellEnd"/>
    </w:p>
    <w:p w:rsidR="00B31FBE" w:rsidRDefault="0085759A">
      <w:pPr>
        <w:tabs>
          <w:tab w:val="left" w:pos="360"/>
        </w:tabs>
        <w:spacing w:before="7" w:line="240" w:lineRule="exact"/>
        <w:ind w:left="360" w:right="334" w:hanging="360"/>
        <w:rPr>
          <w:rFonts w:ascii="Verdana" w:eastAsia="Verdana" w:hAnsi="Verdana" w:cs="Verdana"/>
        </w:rPr>
      </w:pPr>
      <w:proofErr w:type="gramStart"/>
      <w:r>
        <w:rPr>
          <w:rFonts w:ascii="Courier New" w:eastAsia="Courier New" w:hAnsi="Courier New" w:cs="Courier New"/>
          <w:w w:val="99"/>
        </w:rPr>
        <w:t>o</w:t>
      </w:r>
      <w:proofErr w:type="gramEnd"/>
      <w:r>
        <w:rPr>
          <w:rFonts w:ascii="Courier New" w:eastAsia="Courier New" w:hAnsi="Courier New" w:cs="Courier New"/>
        </w:rPr>
        <w:tab/>
      </w:r>
      <w:r>
        <w:rPr>
          <w:rFonts w:ascii="Verdana" w:eastAsia="Verdana" w:hAnsi="Verdana" w:cs="Verdana"/>
          <w:w w:val="99"/>
        </w:rPr>
        <w:t>Best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team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individual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performer awards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for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implementing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 xml:space="preserve">Kroger </w:t>
      </w:r>
      <w:proofErr w:type="spellStart"/>
      <w:r>
        <w:rPr>
          <w:rFonts w:ascii="Verdana" w:eastAsia="Verdana" w:hAnsi="Verdana" w:cs="Verdana"/>
          <w:w w:val="99"/>
        </w:rPr>
        <w:t>Instock</w:t>
      </w:r>
      <w:proofErr w:type="spell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apps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successfully</w:t>
      </w:r>
    </w:p>
    <w:p w:rsidR="00B31FBE" w:rsidRDefault="0085759A">
      <w:pPr>
        <w:tabs>
          <w:tab w:val="left" w:pos="360"/>
        </w:tabs>
        <w:spacing w:line="240" w:lineRule="exact"/>
        <w:ind w:left="360" w:right="498" w:hanging="360"/>
        <w:rPr>
          <w:rFonts w:ascii="Verdana" w:eastAsia="Verdana" w:hAnsi="Verdana" w:cs="Verdana"/>
        </w:rPr>
        <w:sectPr w:rsidR="00B31FBE">
          <w:type w:val="continuous"/>
          <w:pgSz w:w="11920" w:h="16840"/>
          <w:pgMar w:top="1480" w:right="640" w:bottom="280" w:left="600" w:header="720" w:footer="720" w:gutter="0"/>
          <w:cols w:num="2" w:space="720" w:equalWidth="0">
            <w:col w:w="5331" w:space="1196"/>
            <w:col w:w="4153"/>
          </w:cols>
        </w:sectPr>
      </w:pPr>
      <w:proofErr w:type="gramStart"/>
      <w:r>
        <w:rPr>
          <w:rFonts w:ascii="Courier New" w:eastAsia="Courier New" w:hAnsi="Courier New" w:cs="Courier New"/>
          <w:w w:val="99"/>
        </w:rPr>
        <w:t>o</w:t>
      </w:r>
      <w:proofErr w:type="gramEnd"/>
      <w:r>
        <w:rPr>
          <w:rFonts w:ascii="Courier New" w:eastAsia="Courier New" w:hAnsi="Courier New" w:cs="Courier New"/>
        </w:rPr>
        <w:tab/>
      </w:r>
      <w:r>
        <w:rPr>
          <w:rFonts w:ascii="Verdana" w:eastAsia="Verdana" w:hAnsi="Verdana" w:cs="Verdana"/>
          <w:w w:val="99"/>
        </w:rPr>
        <w:t>Long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service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awards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TCS,</w:t>
      </w:r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  <w:w w:val="99"/>
        </w:rPr>
        <w:t>Steria</w:t>
      </w:r>
      <w:proofErr w:type="spellEnd"/>
      <w:r>
        <w:rPr>
          <w:rFonts w:ascii="Verdana" w:eastAsia="Verdana" w:hAnsi="Verdana" w:cs="Verdana"/>
          <w:w w:val="99"/>
        </w:rPr>
        <w:t xml:space="preserve"> 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Atos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Syntel</w:t>
      </w:r>
    </w:p>
    <w:p w:rsidR="00B31FBE" w:rsidRDefault="00B31FBE">
      <w:pPr>
        <w:spacing w:line="200" w:lineRule="exact"/>
      </w:pPr>
    </w:p>
    <w:p w:rsidR="00B31FBE" w:rsidRDefault="00B31FBE">
      <w:pPr>
        <w:spacing w:before="14" w:line="220" w:lineRule="exact"/>
        <w:rPr>
          <w:sz w:val="22"/>
          <w:szCs w:val="22"/>
        </w:rPr>
      </w:pPr>
    </w:p>
    <w:p w:rsidR="00B31FBE" w:rsidRDefault="0085759A">
      <w:pPr>
        <w:spacing w:before="4" w:line="340" w:lineRule="exact"/>
        <w:ind w:left="824"/>
        <w:rPr>
          <w:rFonts w:ascii="Verdana" w:eastAsia="Verdana" w:hAnsi="Verdana" w:cs="Verdana"/>
          <w:sz w:val="30"/>
          <w:szCs w:val="30"/>
        </w:rPr>
      </w:pPr>
      <w:r>
        <w:pict>
          <v:shape id="_x0000_s1028" type="#_x0000_t75" style="position:absolute;left:0;text-align:left;margin-left:37.95pt;margin-top:-2.1pt;width:22.65pt;height:19.85pt;z-index:-251646976;mso-position-horizontal-relative:page">
            <v:imagedata r:id="rId11" o:title=""/>
            <w10:wrap anchorx="page"/>
          </v:shape>
        </w:pict>
      </w:r>
      <w:r>
        <w:rPr>
          <w:rFonts w:ascii="Verdana" w:eastAsia="Verdana" w:hAnsi="Verdana" w:cs="Verdana"/>
          <w:b/>
          <w:color w:val="2E5395"/>
          <w:position w:val="-2"/>
          <w:sz w:val="30"/>
          <w:szCs w:val="30"/>
        </w:rPr>
        <w:t>WORK EXPERIENCE</w:t>
      </w: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before="10" w:line="220" w:lineRule="exact"/>
        <w:rPr>
          <w:sz w:val="22"/>
          <w:szCs w:val="22"/>
        </w:rPr>
        <w:sectPr w:rsidR="00B31FBE">
          <w:pgSz w:w="11920" w:h="16840"/>
          <w:pgMar w:top="1480" w:right="780" w:bottom="280" w:left="640" w:header="775" w:footer="0" w:gutter="0"/>
          <w:cols w:space="720"/>
        </w:sectPr>
      </w:pPr>
    </w:p>
    <w:p w:rsidR="00B31FBE" w:rsidRDefault="0085759A">
      <w:pPr>
        <w:spacing w:before="22"/>
        <w:ind w:left="17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w w:val="99"/>
        </w:rPr>
        <w:lastRenderedPageBreak/>
        <w:t>Atos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Syntel</w:t>
      </w:r>
    </w:p>
    <w:p w:rsidR="00B31FBE" w:rsidRDefault="0085759A">
      <w:pPr>
        <w:spacing w:before="1"/>
        <w:ind w:left="17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w w:val="99"/>
        </w:rPr>
        <w:t>05/2015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-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present</w:t>
      </w:r>
    </w:p>
    <w:p w:rsidR="00B31FBE" w:rsidRDefault="00B31FBE">
      <w:pPr>
        <w:spacing w:before="1" w:line="100" w:lineRule="exact"/>
        <w:rPr>
          <w:sz w:val="11"/>
          <w:szCs w:val="11"/>
        </w:rPr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85759A">
      <w:pPr>
        <w:spacing w:line="264" w:lineRule="auto"/>
        <w:ind w:left="176" w:right="95"/>
        <w:rPr>
          <w:sz w:val="21"/>
          <w:szCs w:val="21"/>
        </w:rPr>
      </w:pPr>
      <w:r>
        <w:rPr>
          <w:w w:val="94"/>
          <w:sz w:val="21"/>
          <w:szCs w:val="21"/>
        </w:rPr>
        <w:t>Product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Manager/ Product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Owner</w:t>
      </w: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85759A">
      <w:pPr>
        <w:ind w:left="176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  <w:b/>
          <w:w w:val="99"/>
        </w:rPr>
        <w:t>Steria</w:t>
      </w:r>
      <w:proofErr w:type="spellEnd"/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India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Ltd</w:t>
      </w:r>
    </w:p>
    <w:p w:rsidR="00B31FBE" w:rsidRDefault="0085759A">
      <w:pPr>
        <w:spacing w:before="1"/>
        <w:ind w:left="176" w:right="-5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w w:val="99"/>
        </w:rPr>
        <w:t>01/2007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–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04/2015</w:t>
      </w:r>
    </w:p>
    <w:p w:rsidR="00B31FBE" w:rsidRDefault="00B31FBE">
      <w:pPr>
        <w:spacing w:before="3" w:line="100" w:lineRule="exact"/>
        <w:rPr>
          <w:sz w:val="11"/>
          <w:szCs w:val="11"/>
        </w:rPr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85759A">
      <w:pPr>
        <w:spacing w:line="262" w:lineRule="auto"/>
        <w:ind w:left="176" w:right="246"/>
        <w:rPr>
          <w:sz w:val="21"/>
          <w:szCs w:val="21"/>
        </w:rPr>
      </w:pPr>
      <w:r>
        <w:rPr>
          <w:w w:val="94"/>
          <w:sz w:val="21"/>
          <w:szCs w:val="21"/>
        </w:rPr>
        <w:t>Product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Owner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/ Business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Analyst</w:t>
      </w: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line="200" w:lineRule="exact"/>
      </w:pPr>
    </w:p>
    <w:p w:rsidR="00B31FBE" w:rsidRDefault="00B31FBE">
      <w:pPr>
        <w:spacing w:before="6" w:line="280" w:lineRule="exact"/>
        <w:rPr>
          <w:sz w:val="28"/>
          <w:szCs w:val="28"/>
        </w:rPr>
      </w:pPr>
    </w:p>
    <w:p w:rsidR="00B31FBE" w:rsidRDefault="0085759A">
      <w:pPr>
        <w:ind w:left="17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w w:val="99"/>
        </w:rPr>
        <w:t>Cognizant</w:t>
      </w:r>
    </w:p>
    <w:p w:rsidR="00B31FBE" w:rsidRDefault="0085759A">
      <w:pPr>
        <w:spacing w:before="1" w:line="220" w:lineRule="exact"/>
        <w:ind w:left="176" w:right="-5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w w:val="99"/>
          <w:position w:val="-1"/>
        </w:rPr>
        <w:t>08/2005</w:t>
      </w:r>
      <w:r>
        <w:rPr>
          <w:rFonts w:ascii="Verdana" w:eastAsia="Verdana" w:hAnsi="Verdana" w:cs="Verdana"/>
          <w:b/>
          <w:position w:val="-1"/>
        </w:rPr>
        <w:t xml:space="preserve"> </w:t>
      </w:r>
      <w:r>
        <w:rPr>
          <w:rFonts w:ascii="Verdana" w:eastAsia="Verdana" w:hAnsi="Verdana" w:cs="Verdana"/>
          <w:b/>
          <w:w w:val="99"/>
          <w:position w:val="-1"/>
        </w:rPr>
        <w:t>–</w:t>
      </w:r>
      <w:r>
        <w:rPr>
          <w:rFonts w:ascii="Verdana" w:eastAsia="Verdana" w:hAnsi="Verdana" w:cs="Verdana"/>
          <w:b/>
          <w:position w:val="-1"/>
        </w:rPr>
        <w:t xml:space="preserve"> </w:t>
      </w:r>
      <w:r>
        <w:rPr>
          <w:rFonts w:ascii="Verdana" w:eastAsia="Verdana" w:hAnsi="Verdana" w:cs="Verdana"/>
          <w:b/>
          <w:w w:val="99"/>
          <w:position w:val="-1"/>
        </w:rPr>
        <w:t>01/2007</w:t>
      </w:r>
    </w:p>
    <w:p w:rsidR="00B31FBE" w:rsidRDefault="0085759A">
      <w:pPr>
        <w:spacing w:before="22"/>
        <w:ind w:right="2829"/>
        <w:rPr>
          <w:rFonts w:ascii="Verdana" w:eastAsia="Verdana" w:hAnsi="Verdana" w:cs="Verdana"/>
        </w:rPr>
      </w:pPr>
      <w:r>
        <w:br w:type="column"/>
      </w:r>
      <w:r>
        <w:rPr>
          <w:rFonts w:ascii="Verdana" w:eastAsia="Verdana" w:hAnsi="Verdana" w:cs="Verdana"/>
          <w:b/>
          <w:w w:val="99"/>
        </w:rPr>
        <w:lastRenderedPageBreak/>
        <w:t>Clients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–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The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Home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Depot,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USA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and</w:t>
      </w:r>
      <w:r>
        <w:rPr>
          <w:rFonts w:ascii="Verdana" w:eastAsia="Verdana" w:hAnsi="Verdana" w:cs="Verdana"/>
          <w:b/>
        </w:rPr>
        <w:t xml:space="preserve"> </w:t>
      </w:r>
      <w:proofErr w:type="gramStart"/>
      <w:r>
        <w:rPr>
          <w:rFonts w:ascii="Verdana" w:eastAsia="Verdana" w:hAnsi="Verdana" w:cs="Verdana"/>
          <w:b/>
          <w:w w:val="99"/>
        </w:rPr>
        <w:t>The</w:t>
      </w:r>
      <w:proofErr w:type="gramEnd"/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Kroger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Co,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USA Core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Responsibilities:</w:t>
      </w:r>
    </w:p>
    <w:p w:rsidR="00B31FBE" w:rsidRDefault="0085759A">
      <w:pPr>
        <w:tabs>
          <w:tab w:val="left" w:pos="440"/>
        </w:tabs>
        <w:ind w:left="458" w:right="546" w:hanging="295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w w:val="99"/>
        </w:rPr>
        <w:t>Involve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product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discovery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end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user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journey,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identify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pain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points,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do</w:t>
      </w:r>
      <w:r>
        <w:rPr>
          <w:rFonts w:ascii="Verdana" w:eastAsia="Verdana" w:hAnsi="Verdana" w:cs="Verdana"/>
          <w:w w:val="99"/>
        </w:rPr>
        <w:t xml:space="preserve"> business,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market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analysis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come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up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with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product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requirements</w:t>
      </w:r>
    </w:p>
    <w:p w:rsidR="00B31FBE" w:rsidRDefault="0085759A">
      <w:pPr>
        <w:ind w:left="163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</w:t>
      </w:r>
      <w:r>
        <w:rPr>
          <w:rFonts w:ascii="Verdana" w:eastAsia="Verdana" w:hAnsi="Verdana" w:cs="Verdana"/>
          <w:w w:val="99"/>
        </w:rPr>
        <w:t>Build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maintain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product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roadmap.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Support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UX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team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to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define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Wireframes</w:t>
      </w:r>
    </w:p>
    <w:p w:rsidR="00B31FBE" w:rsidRDefault="0085759A">
      <w:pPr>
        <w:tabs>
          <w:tab w:val="left" w:pos="440"/>
        </w:tabs>
        <w:spacing w:before="4"/>
        <w:ind w:left="458" w:right="653" w:hanging="295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w w:val="99"/>
        </w:rPr>
        <w:t>Define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product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features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create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user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stories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for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all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product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features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 alignment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with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product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vision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OKRs</w:t>
      </w:r>
    </w:p>
    <w:p w:rsidR="00B31FBE" w:rsidRDefault="0085759A">
      <w:pPr>
        <w:tabs>
          <w:tab w:val="left" w:pos="440"/>
        </w:tabs>
        <w:ind w:left="458" w:right="547" w:hanging="295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ab/>
      </w:r>
      <w:proofErr w:type="spellStart"/>
      <w:r>
        <w:rPr>
          <w:rFonts w:ascii="Verdana" w:eastAsia="Verdana" w:hAnsi="Verdana" w:cs="Verdana"/>
          <w:w w:val="99"/>
        </w:rPr>
        <w:t>Prioritise</w:t>
      </w:r>
      <w:proofErr w:type="spell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product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backlog,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groom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user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stories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with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engineering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team,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assist team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to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develop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the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products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per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business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need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accept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stories</w:t>
      </w:r>
    </w:p>
    <w:p w:rsidR="00B31FBE" w:rsidRDefault="0085759A">
      <w:pPr>
        <w:tabs>
          <w:tab w:val="left" w:pos="440"/>
        </w:tabs>
        <w:spacing w:line="242" w:lineRule="auto"/>
        <w:ind w:left="458" w:right="701" w:hanging="295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w w:val="99"/>
        </w:rPr>
        <w:t>Implementation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support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collect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customer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feedback,</w:t>
      </w:r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  <w:w w:val="99"/>
        </w:rPr>
        <w:t>prioritise</w:t>
      </w:r>
      <w:proofErr w:type="spell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along existing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backlog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deliver.</w:t>
      </w:r>
    </w:p>
    <w:p w:rsidR="00B31FBE" w:rsidRDefault="0085759A">
      <w:pPr>
        <w:spacing w:before="1"/>
        <w:ind w:left="163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</w:t>
      </w:r>
      <w:r>
        <w:rPr>
          <w:rFonts w:ascii="Verdana" w:eastAsia="Verdana" w:hAnsi="Verdana" w:cs="Verdana"/>
          <w:w w:val="99"/>
        </w:rPr>
        <w:t>Handle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proposals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for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various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Retail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customers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provide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pre-sales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solutions</w:t>
      </w:r>
    </w:p>
    <w:p w:rsidR="00B31FBE" w:rsidRDefault="0085759A">
      <w:pPr>
        <w:spacing w:before="1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w w:val="99"/>
        </w:rPr>
        <w:t>Notable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Achievements:</w:t>
      </w:r>
    </w:p>
    <w:p w:rsidR="00B31FBE" w:rsidRDefault="0085759A">
      <w:pPr>
        <w:tabs>
          <w:tab w:val="left" w:pos="440"/>
        </w:tabs>
        <w:spacing w:before="1"/>
        <w:ind w:left="458" w:right="357" w:hanging="295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w w:val="99"/>
        </w:rPr>
        <w:t>Delivered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Several</w:t>
      </w:r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  <w:w w:val="99"/>
        </w:rPr>
        <w:t>Instore</w:t>
      </w:r>
      <w:proofErr w:type="spell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Android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mobile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Apps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for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Kroger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store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associates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to effectively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manage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the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inventory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(Restock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Kroger)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–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15%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Improved</w:t>
      </w:r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  <w:w w:val="99"/>
        </w:rPr>
        <w:t>BoH</w:t>
      </w:r>
      <w:proofErr w:type="spellEnd"/>
      <w:r>
        <w:rPr>
          <w:rFonts w:ascii="Verdana" w:eastAsia="Verdana" w:hAnsi="Verdana" w:cs="Verdana"/>
          <w:w w:val="99"/>
        </w:rPr>
        <w:t xml:space="preserve"> accuracy,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25%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improvement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store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productivity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pick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up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fill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rate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to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97%</w:t>
      </w:r>
    </w:p>
    <w:p w:rsidR="00B31FBE" w:rsidRDefault="0085759A">
      <w:pPr>
        <w:ind w:left="163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</w:t>
      </w:r>
      <w:proofErr w:type="spellStart"/>
      <w:r>
        <w:rPr>
          <w:rFonts w:ascii="Verdana" w:eastAsia="Verdana" w:hAnsi="Verdana" w:cs="Verdana"/>
          <w:w w:val="99"/>
        </w:rPr>
        <w:t>Standardised</w:t>
      </w:r>
      <w:proofErr w:type="spell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  <w:w w:val="99"/>
        </w:rPr>
        <w:t>Centralised</w:t>
      </w:r>
      <w:proofErr w:type="spell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the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merchants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interface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with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Advertising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</w:p>
    <w:p w:rsidR="00B31FBE" w:rsidRDefault="0085759A">
      <w:pPr>
        <w:spacing w:before="4"/>
        <w:ind w:left="45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Marketing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merchandising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submissions</w:t>
      </w:r>
    </w:p>
    <w:p w:rsidR="00B31FBE" w:rsidRDefault="0085759A">
      <w:pPr>
        <w:tabs>
          <w:tab w:val="left" w:pos="440"/>
        </w:tabs>
        <w:spacing w:before="1"/>
        <w:ind w:left="458" w:right="276" w:hanging="295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w w:val="99"/>
        </w:rPr>
        <w:t>Enabled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Direct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Fulfilment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freight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payment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by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supporting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complex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allocations for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interconnected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retail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leveraged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the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capital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investment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existing systems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drive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cost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out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of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the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business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through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reduction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3rd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party audit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fees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-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Carrier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Invoice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Management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(CIM)</w:t>
      </w:r>
    </w:p>
    <w:p w:rsidR="00B31FBE" w:rsidRDefault="0085759A">
      <w:pPr>
        <w:tabs>
          <w:tab w:val="left" w:pos="440"/>
        </w:tabs>
        <w:spacing w:before="2"/>
        <w:ind w:left="458" w:right="301" w:hanging="295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w w:val="99"/>
        </w:rPr>
        <w:t>Successfully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implemented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Inventory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Ev</w:t>
      </w:r>
      <w:r>
        <w:rPr>
          <w:rFonts w:ascii="Verdana" w:eastAsia="Verdana" w:hAnsi="Verdana" w:cs="Verdana"/>
          <w:w w:val="99"/>
        </w:rPr>
        <w:t>ent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Management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(IEM)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to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Plan,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Order 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monitor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inventory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for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events/promotions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created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by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Supply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Chain Inventory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planning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Replenishment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(IPR)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team.</w:t>
      </w:r>
    </w:p>
    <w:p w:rsidR="00B31FBE" w:rsidRDefault="0085759A">
      <w:pPr>
        <w:spacing w:line="240" w:lineRule="exact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w w:val="99"/>
          <w:position w:val="-1"/>
        </w:rPr>
        <w:t>Client</w:t>
      </w:r>
      <w:r>
        <w:rPr>
          <w:rFonts w:ascii="Verdana" w:eastAsia="Verdana" w:hAnsi="Verdana" w:cs="Verdana"/>
          <w:b/>
          <w:position w:val="-1"/>
        </w:rPr>
        <w:t xml:space="preserve"> </w:t>
      </w:r>
      <w:r>
        <w:rPr>
          <w:rFonts w:ascii="Verdana" w:eastAsia="Verdana" w:hAnsi="Verdana" w:cs="Verdana"/>
          <w:b/>
          <w:w w:val="99"/>
          <w:position w:val="-1"/>
        </w:rPr>
        <w:t>–</w:t>
      </w:r>
      <w:r>
        <w:rPr>
          <w:rFonts w:ascii="Verdana" w:eastAsia="Verdana" w:hAnsi="Verdana" w:cs="Verdana"/>
          <w:b/>
          <w:position w:val="-1"/>
        </w:rPr>
        <w:t xml:space="preserve"> </w:t>
      </w:r>
      <w:r>
        <w:rPr>
          <w:rFonts w:ascii="Verdana" w:eastAsia="Verdana" w:hAnsi="Verdana" w:cs="Verdana"/>
          <w:b/>
          <w:w w:val="99"/>
          <w:position w:val="-1"/>
        </w:rPr>
        <w:t>Tesco</w:t>
      </w:r>
      <w:r>
        <w:rPr>
          <w:rFonts w:ascii="Verdana" w:eastAsia="Verdana" w:hAnsi="Verdana" w:cs="Verdana"/>
          <w:b/>
          <w:position w:val="-1"/>
        </w:rPr>
        <w:t xml:space="preserve"> </w:t>
      </w:r>
      <w:r>
        <w:rPr>
          <w:rFonts w:ascii="Verdana" w:eastAsia="Verdana" w:hAnsi="Verdana" w:cs="Verdana"/>
          <w:b/>
          <w:w w:val="99"/>
          <w:position w:val="-1"/>
        </w:rPr>
        <w:t>UK</w:t>
      </w:r>
      <w:r>
        <w:rPr>
          <w:rFonts w:ascii="Verdana" w:eastAsia="Verdana" w:hAnsi="Verdana" w:cs="Verdana"/>
          <w:b/>
          <w:position w:val="-1"/>
        </w:rPr>
        <w:t xml:space="preserve"> </w:t>
      </w:r>
      <w:r>
        <w:rPr>
          <w:rFonts w:ascii="Verdana" w:eastAsia="Verdana" w:hAnsi="Verdana" w:cs="Verdana"/>
          <w:b/>
          <w:w w:val="99"/>
          <w:position w:val="-1"/>
        </w:rPr>
        <w:t>and</w:t>
      </w:r>
      <w:r>
        <w:rPr>
          <w:rFonts w:ascii="Verdana" w:eastAsia="Verdana" w:hAnsi="Verdana" w:cs="Verdana"/>
          <w:b/>
          <w:position w:val="-1"/>
        </w:rPr>
        <w:t xml:space="preserve"> </w:t>
      </w:r>
      <w:r>
        <w:rPr>
          <w:rFonts w:ascii="Verdana" w:eastAsia="Verdana" w:hAnsi="Verdana" w:cs="Verdana"/>
          <w:b/>
          <w:w w:val="99"/>
          <w:position w:val="-1"/>
        </w:rPr>
        <w:t>group</w:t>
      </w:r>
      <w:r>
        <w:rPr>
          <w:rFonts w:ascii="Verdana" w:eastAsia="Verdana" w:hAnsi="Verdana" w:cs="Verdana"/>
          <w:b/>
          <w:position w:val="-1"/>
        </w:rPr>
        <w:t xml:space="preserve"> </w:t>
      </w:r>
      <w:r>
        <w:rPr>
          <w:rFonts w:ascii="Verdana" w:eastAsia="Verdana" w:hAnsi="Verdana" w:cs="Verdana"/>
          <w:b/>
          <w:w w:val="99"/>
          <w:position w:val="-1"/>
        </w:rPr>
        <w:t>countries</w:t>
      </w:r>
    </w:p>
    <w:p w:rsidR="00B31FBE" w:rsidRDefault="0085759A">
      <w:pPr>
        <w:spacing w:before="1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w w:val="99"/>
        </w:rPr>
        <w:t>Core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Responsibilities:</w:t>
      </w:r>
    </w:p>
    <w:p w:rsidR="00B31FBE" w:rsidRDefault="0085759A">
      <w:pPr>
        <w:tabs>
          <w:tab w:val="left" w:pos="440"/>
        </w:tabs>
        <w:spacing w:before="1" w:line="244" w:lineRule="auto"/>
        <w:ind w:left="458" w:right="1210" w:hanging="295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w w:val="99"/>
        </w:rPr>
        <w:t>Requirement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elicitation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management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by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working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with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multiple stakeholders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functional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groups</w:t>
      </w:r>
    </w:p>
    <w:p w:rsidR="00B31FBE" w:rsidRDefault="0085759A">
      <w:pPr>
        <w:spacing w:line="240" w:lineRule="exact"/>
        <w:ind w:left="163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  <w:position w:val="-1"/>
        </w:rPr>
        <w:t>•</w:t>
      </w:r>
      <w:r>
        <w:rPr>
          <w:rFonts w:ascii="Verdana" w:eastAsia="Verdana" w:hAnsi="Verdana" w:cs="Verdana"/>
          <w:position w:val="-1"/>
        </w:rPr>
        <w:t xml:space="preserve">   </w:t>
      </w:r>
      <w:r>
        <w:rPr>
          <w:rFonts w:ascii="Verdana" w:eastAsia="Verdana" w:hAnsi="Verdana" w:cs="Verdana"/>
          <w:w w:val="99"/>
          <w:position w:val="-1"/>
        </w:rPr>
        <w:t>Gap</w:t>
      </w:r>
      <w:r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w w:val="99"/>
          <w:position w:val="-1"/>
        </w:rPr>
        <w:t>analysis,</w:t>
      </w:r>
      <w:r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w w:val="99"/>
          <w:position w:val="-1"/>
        </w:rPr>
        <w:t>Feasibility</w:t>
      </w:r>
      <w:r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w w:val="99"/>
          <w:position w:val="-1"/>
        </w:rPr>
        <w:t>study,</w:t>
      </w:r>
      <w:r>
        <w:rPr>
          <w:rFonts w:ascii="Verdana" w:eastAsia="Verdana" w:hAnsi="Verdana" w:cs="Verdana"/>
          <w:position w:val="-1"/>
        </w:rPr>
        <w:t xml:space="preserve"> </w:t>
      </w:r>
      <w:proofErr w:type="gramStart"/>
      <w:r>
        <w:rPr>
          <w:rFonts w:ascii="Verdana" w:eastAsia="Verdana" w:hAnsi="Verdana" w:cs="Verdana"/>
          <w:w w:val="99"/>
          <w:position w:val="-1"/>
        </w:rPr>
        <w:t>Business</w:t>
      </w:r>
      <w:proofErr w:type="gramEnd"/>
      <w:r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w w:val="99"/>
          <w:position w:val="-1"/>
        </w:rPr>
        <w:t>analysis</w:t>
      </w:r>
      <w:r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w w:val="99"/>
          <w:position w:val="-1"/>
        </w:rPr>
        <w:t>and</w:t>
      </w:r>
      <w:r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w w:val="99"/>
          <w:position w:val="-1"/>
        </w:rPr>
        <w:t>define</w:t>
      </w:r>
      <w:r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w w:val="99"/>
          <w:position w:val="-1"/>
        </w:rPr>
        <w:t>solution</w:t>
      </w:r>
      <w:r>
        <w:rPr>
          <w:rFonts w:ascii="Verdana" w:eastAsia="Verdana" w:hAnsi="Verdana" w:cs="Verdana"/>
          <w:position w:val="-1"/>
        </w:rPr>
        <w:t xml:space="preserve"> </w:t>
      </w:r>
      <w:r>
        <w:rPr>
          <w:rFonts w:ascii="Verdana" w:eastAsia="Verdana" w:hAnsi="Verdana" w:cs="Verdana"/>
          <w:w w:val="99"/>
          <w:position w:val="-1"/>
        </w:rPr>
        <w:t>features</w:t>
      </w:r>
    </w:p>
    <w:p w:rsidR="00B31FBE" w:rsidRDefault="0085759A">
      <w:pPr>
        <w:tabs>
          <w:tab w:val="left" w:pos="440"/>
        </w:tabs>
        <w:spacing w:before="1"/>
        <w:ind w:left="458" w:right="290" w:hanging="295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w w:val="99"/>
        </w:rPr>
        <w:t>Create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user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stories,</w:t>
      </w:r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  <w:w w:val="99"/>
        </w:rPr>
        <w:t>prioritise</w:t>
      </w:r>
      <w:proofErr w:type="spell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product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backlog,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groom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them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with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engineering team,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assist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them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develop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product</w:t>
      </w:r>
      <w:r>
        <w:rPr>
          <w:rFonts w:ascii="Verdana" w:eastAsia="Verdana" w:hAnsi="Verdana" w:cs="Verdana"/>
          <w:w w:val="99"/>
        </w:rPr>
        <w:t>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per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business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need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accept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stories</w:t>
      </w:r>
    </w:p>
    <w:p w:rsidR="00B31FBE" w:rsidRDefault="0085759A">
      <w:pPr>
        <w:ind w:left="163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</w:t>
      </w:r>
      <w:r>
        <w:rPr>
          <w:rFonts w:ascii="Verdana" w:eastAsia="Verdana" w:hAnsi="Verdana" w:cs="Verdana"/>
          <w:w w:val="99"/>
        </w:rPr>
        <w:t>Implementation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support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manage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enhancements</w:t>
      </w:r>
    </w:p>
    <w:p w:rsidR="00B31FBE" w:rsidRDefault="0085759A">
      <w:pPr>
        <w:spacing w:before="1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w w:val="99"/>
        </w:rPr>
        <w:t>Notable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Achievements:</w:t>
      </w:r>
    </w:p>
    <w:p w:rsidR="00B31FBE" w:rsidRDefault="0085759A">
      <w:pPr>
        <w:tabs>
          <w:tab w:val="left" w:pos="440"/>
        </w:tabs>
        <w:spacing w:before="4"/>
        <w:ind w:left="458" w:right="404" w:hanging="295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w w:val="99"/>
        </w:rPr>
        <w:t>Successfully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implemented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Congestion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Avoidance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Fresh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Depots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to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 xml:space="preserve">avoid </w:t>
      </w:r>
      <w:proofErr w:type="gramStart"/>
      <w:r>
        <w:rPr>
          <w:rFonts w:ascii="Verdana" w:eastAsia="Verdana" w:hAnsi="Verdana" w:cs="Verdana"/>
          <w:w w:val="99"/>
        </w:rPr>
        <w:t>pickers</w:t>
      </w:r>
      <w:proofErr w:type="gram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congestion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Fresh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depot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lanes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thereby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improved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productivity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 overall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supply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chain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effectiveness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(15%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improvement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Depot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productivity)</w:t>
      </w:r>
    </w:p>
    <w:p w:rsidR="00B31FBE" w:rsidRDefault="0085759A">
      <w:pPr>
        <w:ind w:left="163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</w:t>
      </w:r>
      <w:r>
        <w:rPr>
          <w:rFonts w:ascii="Verdana" w:eastAsia="Verdana" w:hAnsi="Verdana" w:cs="Verdana"/>
          <w:w w:val="99"/>
        </w:rPr>
        <w:t>Delivered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Store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Returns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mobile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App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to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manage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customer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returns–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35%</w:t>
      </w:r>
    </w:p>
    <w:p w:rsidR="00B31FBE" w:rsidRDefault="0085759A">
      <w:pPr>
        <w:spacing w:before="1"/>
        <w:ind w:left="458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  <w:w w:val="99"/>
        </w:rPr>
        <w:t>improvements</w:t>
      </w:r>
      <w:proofErr w:type="gram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Store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associates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productivity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improved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customer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service</w:t>
      </w:r>
    </w:p>
    <w:p w:rsidR="00B31FBE" w:rsidRDefault="0085759A">
      <w:pPr>
        <w:spacing w:before="2"/>
        <w:ind w:left="163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</w:t>
      </w:r>
      <w:proofErr w:type="spellStart"/>
      <w:r>
        <w:rPr>
          <w:rFonts w:ascii="Verdana" w:eastAsia="Verdana" w:hAnsi="Verdana" w:cs="Verdana"/>
          <w:w w:val="99"/>
        </w:rPr>
        <w:t>Digitalised</w:t>
      </w:r>
      <w:proofErr w:type="spell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Thailand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Malaysia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Tesco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Stores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POS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VAT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refund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forms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–</w:t>
      </w:r>
    </w:p>
    <w:p w:rsidR="00B31FBE" w:rsidRDefault="0085759A">
      <w:pPr>
        <w:spacing w:before="4"/>
        <w:ind w:left="45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Enhanced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customer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digital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experience</w:t>
      </w:r>
    </w:p>
    <w:p w:rsidR="00B31FBE" w:rsidRDefault="0085759A">
      <w:pPr>
        <w:spacing w:before="1"/>
        <w:ind w:left="163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</w:t>
      </w:r>
      <w:r>
        <w:rPr>
          <w:rFonts w:ascii="Verdana" w:eastAsia="Verdana" w:hAnsi="Verdana" w:cs="Verdana"/>
          <w:w w:val="99"/>
        </w:rPr>
        <w:t>Implemented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Quality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Information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system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to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record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report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Tesco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Food/Non</w:t>
      </w:r>
    </w:p>
    <w:p w:rsidR="00B31FBE" w:rsidRDefault="0085759A">
      <w:pPr>
        <w:spacing w:before="1"/>
        <w:ind w:left="45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Food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products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quality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aid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Senior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Business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take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strategic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product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decisions</w:t>
      </w:r>
    </w:p>
    <w:p w:rsidR="00B31FBE" w:rsidRDefault="0085759A">
      <w:pPr>
        <w:spacing w:before="1"/>
        <w:rPr>
          <w:rFonts w:ascii="Verdana" w:eastAsia="Verdana" w:hAnsi="Verdana" w:cs="Verdana"/>
        </w:rPr>
        <w:sectPr w:rsidR="00B31FBE">
          <w:type w:val="continuous"/>
          <w:pgSz w:w="11920" w:h="16840"/>
          <w:pgMar w:top="1480" w:right="780" w:bottom="280" w:left="640" w:header="720" w:footer="720" w:gutter="0"/>
          <w:cols w:num="2" w:space="720" w:equalWidth="0">
            <w:col w:w="1917" w:space="383"/>
            <w:col w:w="8200"/>
          </w:cols>
        </w:sectPr>
      </w:pPr>
      <w:r>
        <w:rPr>
          <w:rFonts w:ascii="Verdana" w:eastAsia="Verdana" w:hAnsi="Verdana" w:cs="Verdana"/>
          <w:b/>
          <w:w w:val="99"/>
        </w:rPr>
        <w:t>Client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–</w:t>
      </w:r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  <w:w w:val="99"/>
        </w:rPr>
        <w:t>Metlife</w:t>
      </w:r>
      <w:proofErr w:type="spellEnd"/>
      <w:r>
        <w:rPr>
          <w:rFonts w:ascii="Verdana" w:eastAsia="Verdana" w:hAnsi="Verdana" w:cs="Verdana"/>
          <w:b/>
          <w:w w:val="99"/>
        </w:rPr>
        <w:t>,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USA</w:t>
      </w:r>
    </w:p>
    <w:p w:rsidR="00B31FBE" w:rsidRDefault="0085759A">
      <w:pPr>
        <w:spacing w:before="12" w:line="240" w:lineRule="exact"/>
        <w:ind w:left="176"/>
        <w:rPr>
          <w:rFonts w:ascii="Verdana" w:eastAsia="Verdana" w:hAnsi="Verdana" w:cs="Verdana"/>
        </w:rPr>
      </w:pPr>
      <w:r>
        <w:rPr>
          <w:w w:val="94"/>
          <w:position w:val="-1"/>
          <w:sz w:val="21"/>
          <w:szCs w:val="21"/>
        </w:rPr>
        <w:lastRenderedPageBreak/>
        <w:t>Team</w:t>
      </w:r>
      <w:r>
        <w:rPr>
          <w:position w:val="-1"/>
          <w:sz w:val="21"/>
          <w:szCs w:val="21"/>
        </w:rPr>
        <w:t xml:space="preserve"> </w:t>
      </w:r>
      <w:r>
        <w:rPr>
          <w:w w:val="94"/>
          <w:position w:val="-1"/>
          <w:sz w:val="21"/>
          <w:szCs w:val="21"/>
        </w:rPr>
        <w:t>Leader</w:t>
      </w:r>
      <w:r>
        <w:rPr>
          <w:position w:val="-1"/>
          <w:sz w:val="21"/>
          <w:szCs w:val="21"/>
        </w:rPr>
        <w:t xml:space="preserve">                      </w:t>
      </w: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</w:t>
      </w:r>
      <w:r>
        <w:rPr>
          <w:rFonts w:ascii="Verdana" w:eastAsia="Verdana" w:hAnsi="Verdana" w:cs="Verdana"/>
          <w:w w:val="99"/>
        </w:rPr>
        <w:t>Lead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and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delivered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institutional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disability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insurance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billing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projects</w:t>
      </w:r>
    </w:p>
    <w:p w:rsidR="00B31FBE" w:rsidRDefault="00B31FBE">
      <w:pPr>
        <w:spacing w:before="4" w:line="220" w:lineRule="exact"/>
        <w:rPr>
          <w:sz w:val="22"/>
          <w:szCs w:val="22"/>
        </w:rPr>
        <w:sectPr w:rsidR="00B31FBE">
          <w:type w:val="continuous"/>
          <w:pgSz w:w="11920" w:h="16840"/>
          <w:pgMar w:top="1480" w:right="780" w:bottom="280" w:left="640" w:header="720" w:footer="720" w:gutter="0"/>
          <w:cols w:space="720"/>
        </w:sectPr>
      </w:pPr>
    </w:p>
    <w:p w:rsidR="00B31FBE" w:rsidRDefault="0085759A">
      <w:pPr>
        <w:spacing w:before="22"/>
        <w:ind w:left="17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w w:val="99"/>
        </w:rPr>
        <w:lastRenderedPageBreak/>
        <w:t>Tata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Consultancy</w:t>
      </w:r>
    </w:p>
    <w:p w:rsidR="00B31FBE" w:rsidRDefault="0085759A">
      <w:pPr>
        <w:spacing w:before="1" w:line="220" w:lineRule="exact"/>
        <w:ind w:left="176" w:right="-5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w w:val="99"/>
          <w:position w:val="-1"/>
        </w:rPr>
        <w:lastRenderedPageBreak/>
        <w:t>05/2001</w:t>
      </w:r>
      <w:r>
        <w:rPr>
          <w:rFonts w:ascii="Verdana" w:eastAsia="Verdana" w:hAnsi="Verdana" w:cs="Verdana"/>
          <w:b/>
          <w:position w:val="-1"/>
        </w:rPr>
        <w:t xml:space="preserve"> </w:t>
      </w:r>
      <w:r>
        <w:rPr>
          <w:rFonts w:ascii="Verdana" w:eastAsia="Verdana" w:hAnsi="Verdana" w:cs="Verdana"/>
          <w:b/>
          <w:w w:val="99"/>
          <w:position w:val="-1"/>
        </w:rPr>
        <w:t>–</w:t>
      </w:r>
      <w:r>
        <w:rPr>
          <w:rFonts w:ascii="Verdana" w:eastAsia="Verdana" w:hAnsi="Verdana" w:cs="Verdana"/>
          <w:b/>
          <w:position w:val="-1"/>
        </w:rPr>
        <w:t xml:space="preserve"> </w:t>
      </w:r>
      <w:r>
        <w:rPr>
          <w:rFonts w:ascii="Verdana" w:eastAsia="Verdana" w:hAnsi="Verdana" w:cs="Verdana"/>
          <w:b/>
          <w:w w:val="99"/>
          <w:position w:val="-1"/>
        </w:rPr>
        <w:t>08/2005</w:t>
      </w:r>
    </w:p>
    <w:p w:rsidR="00B31FBE" w:rsidRDefault="0085759A">
      <w:pPr>
        <w:spacing w:before="22"/>
        <w:rPr>
          <w:rFonts w:ascii="Verdana" w:eastAsia="Verdana" w:hAnsi="Verdana" w:cs="Verdana"/>
        </w:rPr>
        <w:sectPr w:rsidR="00B31FBE">
          <w:type w:val="continuous"/>
          <w:pgSz w:w="11920" w:h="16840"/>
          <w:pgMar w:top="1480" w:right="780" w:bottom="280" w:left="640" w:header="720" w:footer="720" w:gutter="0"/>
          <w:cols w:num="2" w:space="720" w:equalWidth="0">
            <w:col w:w="1917" w:space="383"/>
            <w:col w:w="8200"/>
          </w:cols>
        </w:sectPr>
      </w:pPr>
      <w:r>
        <w:br w:type="column"/>
      </w:r>
      <w:r>
        <w:rPr>
          <w:rFonts w:ascii="Verdana" w:eastAsia="Verdana" w:hAnsi="Verdana" w:cs="Verdana"/>
          <w:b/>
          <w:w w:val="99"/>
        </w:rPr>
        <w:lastRenderedPageBreak/>
        <w:t>Clients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–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Swisscom,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Switzerland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and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Qwest,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w w:val="99"/>
        </w:rPr>
        <w:t>USA</w:t>
      </w:r>
    </w:p>
    <w:p w:rsidR="00B31FBE" w:rsidRDefault="0085759A">
      <w:pPr>
        <w:spacing w:before="39" w:line="220" w:lineRule="exact"/>
        <w:ind w:left="2759" w:right="344" w:hanging="2583"/>
        <w:rPr>
          <w:rFonts w:ascii="Verdana" w:eastAsia="Verdana" w:hAnsi="Verdana" w:cs="Verdana"/>
        </w:rPr>
      </w:pPr>
      <w:r>
        <w:lastRenderedPageBreak/>
        <w:pict>
          <v:group id="_x0000_s1026" style="position:absolute;left:0;text-align:left;margin-left:35.25pt;margin-top:128.85pt;width:523.5pt;height:0;z-index:-251648000;mso-position-horizontal-relative:page;mso-position-vertical-relative:page" coordorigin="705,2577" coordsize="10470,0">
            <v:shape id="_x0000_s1027" style="position:absolute;left:705;top:2577;width:10470;height:0" coordorigin="705,2577" coordsize="10470,0" path="m705,2577r10470,e" filled="f" strokecolor="#4471c4" strokeweight=".5pt">
              <v:path arrowok="t"/>
            </v:shape>
            <w10:wrap anchorx="page" anchory="page"/>
          </v:group>
        </w:pict>
      </w:r>
      <w:r>
        <w:rPr>
          <w:w w:val="94"/>
          <w:sz w:val="21"/>
          <w:szCs w:val="21"/>
        </w:rPr>
        <w:t>Senior</w:t>
      </w:r>
      <w:r>
        <w:rPr>
          <w:sz w:val="21"/>
          <w:szCs w:val="21"/>
        </w:rPr>
        <w:t xml:space="preserve"> </w:t>
      </w:r>
      <w:r>
        <w:rPr>
          <w:w w:val="94"/>
          <w:sz w:val="21"/>
          <w:szCs w:val="21"/>
        </w:rPr>
        <w:t>Designer</w:t>
      </w:r>
      <w:r>
        <w:rPr>
          <w:sz w:val="21"/>
          <w:szCs w:val="21"/>
        </w:rPr>
        <w:t xml:space="preserve">                 </w:t>
      </w:r>
      <w:r>
        <w:rPr>
          <w:rFonts w:ascii="Verdana" w:eastAsia="Verdana" w:hAnsi="Verdana" w:cs="Verdana"/>
          <w:w w:val="99"/>
          <w:position w:val="1"/>
        </w:rPr>
        <w:t>•</w:t>
      </w:r>
      <w:r>
        <w:rPr>
          <w:rFonts w:ascii="Verdana" w:eastAsia="Verdana" w:hAnsi="Verdana" w:cs="Verdana"/>
          <w:position w:val="1"/>
        </w:rPr>
        <w:t xml:space="preserve">   </w:t>
      </w:r>
      <w:r>
        <w:rPr>
          <w:rFonts w:ascii="Verdana" w:eastAsia="Verdana" w:hAnsi="Verdana" w:cs="Verdana"/>
          <w:w w:val="99"/>
          <w:position w:val="1"/>
        </w:rPr>
        <w:t>Key</w:t>
      </w:r>
      <w:r>
        <w:rPr>
          <w:rFonts w:ascii="Verdana" w:eastAsia="Verdana" w:hAnsi="Verdana" w:cs="Verdana"/>
          <w:position w:val="1"/>
        </w:rPr>
        <w:t xml:space="preserve"> </w:t>
      </w:r>
      <w:r>
        <w:rPr>
          <w:rFonts w:ascii="Verdana" w:eastAsia="Verdana" w:hAnsi="Verdana" w:cs="Verdana"/>
          <w:w w:val="99"/>
          <w:position w:val="1"/>
        </w:rPr>
        <w:t>designer</w:t>
      </w:r>
      <w:r>
        <w:rPr>
          <w:rFonts w:ascii="Verdana" w:eastAsia="Verdana" w:hAnsi="Verdana" w:cs="Verdana"/>
          <w:position w:val="1"/>
        </w:rPr>
        <w:t xml:space="preserve"> </w:t>
      </w:r>
      <w:r>
        <w:rPr>
          <w:rFonts w:ascii="Verdana" w:eastAsia="Verdana" w:hAnsi="Verdana" w:cs="Verdana"/>
          <w:w w:val="99"/>
          <w:position w:val="1"/>
        </w:rPr>
        <w:t>for</w:t>
      </w:r>
      <w:r>
        <w:rPr>
          <w:rFonts w:ascii="Verdana" w:eastAsia="Verdana" w:hAnsi="Verdana" w:cs="Verdana"/>
          <w:position w:val="1"/>
        </w:rPr>
        <w:t xml:space="preserve"> </w:t>
      </w:r>
      <w:r>
        <w:rPr>
          <w:rFonts w:ascii="Verdana" w:eastAsia="Verdana" w:hAnsi="Verdana" w:cs="Verdana"/>
          <w:w w:val="99"/>
          <w:position w:val="1"/>
        </w:rPr>
        <w:t>successful</w:t>
      </w:r>
      <w:r>
        <w:rPr>
          <w:rFonts w:ascii="Verdana" w:eastAsia="Verdana" w:hAnsi="Verdana" w:cs="Verdana"/>
          <w:position w:val="1"/>
        </w:rPr>
        <w:t xml:space="preserve"> </w:t>
      </w:r>
      <w:r>
        <w:rPr>
          <w:rFonts w:ascii="Verdana" w:eastAsia="Verdana" w:hAnsi="Verdana" w:cs="Verdana"/>
          <w:w w:val="99"/>
          <w:position w:val="1"/>
        </w:rPr>
        <w:t>Wireless</w:t>
      </w:r>
      <w:r>
        <w:rPr>
          <w:rFonts w:ascii="Verdana" w:eastAsia="Verdana" w:hAnsi="Verdana" w:cs="Verdana"/>
          <w:position w:val="1"/>
        </w:rPr>
        <w:t xml:space="preserve"> </w:t>
      </w:r>
      <w:r>
        <w:rPr>
          <w:rFonts w:ascii="Verdana" w:eastAsia="Verdana" w:hAnsi="Verdana" w:cs="Verdana"/>
          <w:w w:val="99"/>
          <w:position w:val="1"/>
        </w:rPr>
        <w:t>Billing</w:t>
      </w:r>
      <w:r>
        <w:rPr>
          <w:rFonts w:ascii="Verdana" w:eastAsia="Verdana" w:hAnsi="Verdana" w:cs="Verdana"/>
          <w:position w:val="1"/>
        </w:rPr>
        <w:t xml:space="preserve"> </w:t>
      </w:r>
      <w:r>
        <w:rPr>
          <w:rFonts w:ascii="Verdana" w:eastAsia="Verdana" w:hAnsi="Verdana" w:cs="Verdana"/>
          <w:w w:val="99"/>
          <w:position w:val="1"/>
        </w:rPr>
        <w:t>system</w:t>
      </w:r>
      <w:r>
        <w:rPr>
          <w:rFonts w:ascii="Verdana" w:eastAsia="Verdana" w:hAnsi="Verdana" w:cs="Verdana"/>
          <w:position w:val="1"/>
        </w:rPr>
        <w:t xml:space="preserve"> </w:t>
      </w:r>
      <w:r>
        <w:rPr>
          <w:rFonts w:ascii="Verdana" w:eastAsia="Verdana" w:hAnsi="Verdana" w:cs="Verdana"/>
          <w:w w:val="99"/>
          <w:position w:val="1"/>
        </w:rPr>
        <w:t>consolidation</w:t>
      </w:r>
      <w:r>
        <w:rPr>
          <w:rFonts w:ascii="Verdana" w:eastAsia="Verdana" w:hAnsi="Verdana" w:cs="Verdana"/>
          <w:position w:val="1"/>
        </w:rPr>
        <w:t xml:space="preserve"> </w:t>
      </w:r>
      <w:r>
        <w:rPr>
          <w:rFonts w:ascii="Verdana" w:eastAsia="Verdana" w:hAnsi="Verdana" w:cs="Verdana"/>
          <w:w w:val="99"/>
          <w:position w:val="1"/>
        </w:rPr>
        <w:t>in</w:t>
      </w:r>
      <w:r>
        <w:rPr>
          <w:rFonts w:ascii="Verdana" w:eastAsia="Verdana" w:hAnsi="Verdana" w:cs="Verdana"/>
          <w:position w:val="1"/>
        </w:rPr>
        <w:t xml:space="preserve"> </w:t>
      </w:r>
      <w:r>
        <w:rPr>
          <w:rFonts w:ascii="Verdana" w:eastAsia="Verdana" w:hAnsi="Verdana" w:cs="Verdana"/>
          <w:w w:val="99"/>
          <w:position w:val="1"/>
        </w:rPr>
        <w:t>onshore</w:t>
      </w:r>
      <w:r>
        <w:rPr>
          <w:rFonts w:ascii="Verdana" w:eastAsia="Verdana" w:hAnsi="Verdana" w:cs="Verdana"/>
          <w:position w:val="1"/>
        </w:rPr>
        <w:t xml:space="preserve"> </w:t>
      </w:r>
      <w:r>
        <w:rPr>
          <w:rFonts w:ascii="Verdana" w:eastAsia="Verdana" w:hAnsi="Verdana" w:cs="Verdana"/>
          <w:w w:val="99"/>
          <w:position w:val="1"/>
        </w:rPr>
        <w:t xml:space="preserve">as </w:t>
      </w:r>
      <w:r>
        <w:rPr>
          <w:rFonts w:ascii="Verdana" w:eastAsia="Verdana" w:hAnsi="Verdana" w:cs="Verdana"/>
          <w:w w:val="99"/>
        </w:rPr>
        <w:t>part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of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Sprint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&amp;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Qwest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wireless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w w:val="99"/>
        </w:rPr>
        <w:t>merger</w:t>
      </w:r>
    </w:p>
    <w:sectPr w:rsidR="00B31FBE">
      <w:type w:val="continuous"/>
      <w:pgSz w:w="11920" w:h="16840"/>
      <w:pgMar w:top="1480" w:right="780" w:bottom="280" w:left="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59A" w:rsidRDefault="0085759A">
      <w:r>
        <w:separator/>
      </w:r>
    </w:p>
  </w:endnote>
  <w:endnote w:type="continuationSeparator" w:id="0">
    <w:p w:rsidR="0085759A" w:rsidRDefault="00857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59A" w:rsidRDefault="0085759A">
      <w:r>
        <w:separator/>
      </w:r>
    </w:p>
  </w:footnote>
  <w:footnote w:type="continuationSeparator" w:id="0">
    <w:p w:rsidR="0085759A" w:rsidRDefault="008575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FBE" w:rsidRDefault="0085759A">
    <w:pPr>
      <w:spacing w:line="200" w:lineRule="exact"/>
    </w:pPr>
    <w:r>
      <w:pict>
        <v:group id="_x0000_s2081" style="position:absolute;margin-left:217.05pt;margin-top:60.65pt;width:7.6pt;height:12.95pt;z-index:-251660800;mso-position-horizontal-relative:page;mso-position-vertical-relative:page" coordorigin="4341,1213" coordsize="152,259">
          <v:shape id="_x0000_s2095" style="position:absolute;left:4354;top:1226;width:128;height:234" coordorigin="4354,1226" coordsize="128,234" path="m4354,1457r,-226l4356,1226r3,l4402,1239r,5l4407,1247r21,l4465,1258r-95,l4370,1428r-11,31l4354,1457xe" fillcolor="#2e5496" stroked="f">
            <v:path arrowok="t"/>
          </v:shape>
          <v:shape id="_x0000_s2094" style="position:absolute;left:4354;top:1226;width:128;height:234" coordorigin="4354,1226" coordsize="128,234" path="m4481,1231r,223l4479,1459r-120,l4370,1428r95,l4465,1258r-37,-11l4433,1244r,-5l4428,1236r-21,l4402,1239r-43,-13l4476,1226r5,2l4481,1231xe" fillcolor="#2e5496" stroked="f">
            <v:path arrowok="t"/>
          </v:shape>
          <v:shape id="_x0000_s2093" style="position:absolute;left:4352;top:1224;width:130;height:236" coordorigin="4352,1224" coordsize="130,236" path="m4354,1459r1,-5l4359,1461r-5,-2xe" fillcolor="#2e5496" stroked="f">
            <v:path arrowok="t"/>
          </v:shape>
          <v:shape id="_x0000_s2092" style="position:absolute;left:4352;top:1224;width:130;height:236" coordorigin="4352,1224" coordsize="130,236" path="m4352,1231r2,-5l4355,1454r4,4l4476,1458r4,-4l4480,1231r-4,-4l4359,1224r117,l4480,1231r,l4481,1459r-5,2l4476,1458r-1,l4359,1461r-4,-7l4354,1459r-2,-5l4352,1231xe" fillcolor="#2e5496" stroked="f">
            <v:path arrowok="t"/>
          </v:shape>
          <v:shape id="_x0000_s2091" style="position:absolute;left:4352;top:1224;width:130;height:236" coordorigin="4352,1224" coordsize="130,236" path="m4359,1224r1,3l4359,1227r,-3xe" fillcolor="#2e5496" stroked="f">
            <v:path arrowok="t"/>
          </v:shape>
          <v:shape id="_x0000_s2090" style="position:absolute;left:4352;top:1224;width:130;height:236" coordorigin="4352,1224" coordsize="130,236" path="m4433,1246r-2,-1l4431,1239r-3,-1l4407,1238r-4,3l4407,1246r21,l4407,1248r-5,-2l4400,1242r2,-5l4407,1235r,3l4407,1237r,-2l4428,1235r5,2l4435,1242r-2,4xe" fillcolor="#2e5496" stroked="f">
            <v:path arrowok="t"/>
          </v:shape>
          <v:shape id="_x0000_s2089" style="position:absolute;left:4352;top:1224;width:130;height:236" coordorigin="4352,1224" coordsize="130,236" path="m4407,1235r,2l4407,1238r,-3xe" fillcolor="#2e5496" stroked="f">
            <v:path arrowok="t"/>
          </v:shape>
          <v:shape id="_x0000_s2088" style="position:absolute;left:4352;top:1224;width:130;height:236" coordorigin="4352,1224" coordsize="130,236" path="m4368,1429r,-173l4371,1258r93,l4465,1259r,167l4467,1256r,173l4368,1429r96,-1l4464,1259r-94,l4370,1426r1,2l4368,1429xe" fillcolor="#2e5496" stroked="f">
            <v:path arrowok="t"/>
          </v:shape>
          <v:shape id="_x0000_s2087" style="position:absolute;left:4352;top:1224;width:130;height:236" coordorigin="4352,1224" coordsize="130,236" path="m4370,1259r1,l4371,1426r93,l4464,1428r-96,1l4371,1428r-1,-2l4370,1259xe" fillcolor="#2e5496" stroked="f">
            <v:path arrowok="t"/>
          </v:shape>
          <v:shape id="_x0000_s2086" style="position:absolute;left:4352;top:1224;width:130;height:236" coordorigin="4352,1224" coordsize="130,236" path="m4465,1426r,-167l4464,1258r-93,l4368,1256r99,l4465,1426xe" fillcolor="#2e5496" stroked="f">
            <v:path arrowok="t"/>
          </v:shape>
          <v:shape id="_x0000_s2085" style="position:absolute;left:4352;top:1224;width:130;height:236" coordorigin="4352,1224" coordsize="130,236" path="m4428,1248r-21,l4428,1246r3,-1l4433,1246r-5,2xe" fillcolor="#2e5496" stroked="f">
            <v:path arrowok="t"/>
          </v:shape>
          <v:shape id="_x0000_s2084" style="position:absolute;left:4352;top:1224;width:130;height:236" coordorigin="4352,1224" coordsize="130,236" path="m4481,1226r2,5l4483,1454r-2,5l4480,1231r,l4476,1224r5,2xe" fillcolor="#2e5496" stroked="f">
            <v:path arrowok="t"/>
          </v:shape>
          <v:shape id="_x0000_s2083" style="position:absolute;left:4352;top:1224;width:130;height:236" coordorigin="4352,1224" coordsize="130,236" path="m4359,1224r117,3l4359,1227r-4,4l4355,1454r-1,-228l4359,1224r,3l4360,1227r-1,-3xe" fillcolor="#2e5496" stroked="f">
            <v:path arrowok="t"/>
          </v:shape>
          <v:shape id="_x0000_s2082" style="position:absolute;left:4352;top:1224;width:130;height:236" coordorigin="4352,1224" coordsize="130,236" path="m4475,1458r1,l4476,1461r-117,l4475,1458xe" fillcolor="#2e5496" stroked="f">
            <v:path arrowok="t"/>
          </v:shape>
          <w10:wrap anchorx="page" anchory="page"/>
        </v:group>
      </w:pict>
    </w:r>
    <w:r>
      <w:pict>
        <v:group id="_x0000_s2052" style="position:absolute;margin-left:56.8pt;margin-top:63.4pt;width:14.65pt;height:10.7pt;z-index:-251659776;mso-position-horizontal-relative:page;mso-position-vertical-relative:page" coordorigin="1136,1268" coordsize="293,214">
          <v:shape id="_x0000_s2080" style="position:absolute;left:1151;top:1283;width:263;height:184" coordorigin="1151,1283" coordsize="263,184" path="m1283,1413r5,l1293,1411r4,-4l1321,1383r64,64l1330,1374r64,-62l1414,1467r,-184l1385,1303r-98,95l1281,1400r-3,-2l1278,1413r5,xe" fillcolor="#2e5496" stroked="f">
            <v:path arrowok="t"/>
          </v:shape>
          <v:shape id="_x0000_s2079" style="position:absolute;left:1151;top:1283;width:263;height:184" coordorigin="1151,1283" coordsize="263,184" path="m1235,1374r-64,64l1180,1447r64,-64l1235,1374xe" fillcolor="#2e5496" stroked="f">
            <v:path arrowok="t"/>
          </v:shape>
          <v:shape id="_x0000_s2078" style="position:absolute;left:1151;top:1283;width:263;height:184" coordorigin="1151,1283" coordsize="263,184" path="m1244,1383r25,24l1273,1411r5,2l1278,1398r-97,-95l1385,1303r29,-20l1151,1283r,184l1414,1467r-20,-155l1394,1438r-64,-64l1385,1447r-205,l1171,1438r,-127l1235,1374r9,9xe" fillcolor="#2e5496" stroked="f">
            <v:path arrowok="t"/>
          </v:shape>
          <v:shape id="_x0000_s2077" style="position:absolute;left:1150;top:1281;width:266;height:187" coordorigin="1150,1281" coordsize="266,187" path="m1389,1301r-5,1l1385,1304r-97,95l1389,1301xe" fillcolor="#2e5496" stroked="f">
            <v:path arrowok="t"/>
          </v:shape>
          <v:shape id="_x0000_s2076" style="position:absolute;left:1150;top:1281;width:266;height:187" coordorigin="1150,1281" coordsize="266,187" path="m1283,1402r-1,-4l1279,1397r,-1l1277,1399r6,3xe" fillcolor="#2e5496" stroked="f">
            <v:path arrowok="t"/>
          </v:shape>
          <v:shape id="_x0000_s2075" style="position:absolute;left:1150;top:1281;width:266;height:187" coordorigin="1150,1281" coordsize="266,187" path="m1170,1437r3,-3l1173,1315r60,59l1234,1375r-61,59l1170,1437r-1,-130l1169,1442r4,-4l1237,1374r-3,-1l1173,1311r-3,2l1170,1437xe" fillcolor="#2e5496" stroked="f">
            <v:path arrowok="t"/>
          </v:shape>
          <v:shape id="_x0000_s2074" style="position:absolute;left:1150;top:1281;width:266;height:187" coordorigin="1150,1281" coordsize="266,187" path="m1170,1437r,-124l1173,1311r61,62l1237,1374r-68,-67l1170,1437xe" fillcolor="#2e5496" stroked="f">
            <v:path arrowok="t"/>
          </v:shape>
          <v:shape id="_x0000_s2073" style="position:absolute;left:1150;top:1281;width:266;height:187" coordorigin="1150,1281" coordsize="266,187" path="m1283,1414r8,-1l1283,1411r,l1276,1410r-6,-4l1270,1406r-24,-22l1243,1384r2,-3l1177,1449r212,l1384,1448r1,-2l1389,1449r-68,-68l1320,1384r2,l1381,1446r-196,l1182,1448r-1,-2l1185,1446r60,-61l1268,1408r7,5l1276,1410r1,l1283,1411r,3xe" fillcolor="#2e5496" stroked="f">
            <v:path arrowok="t"/>
          </v:shape>
          <v:shape id="_x0000_s2072" style="position:absolute;left:1150;top:1281;width:266;height:187" coordorigin="1150,1281" coordsize="266,187" path="m1270,1406r-25,-25l1243,1384r3,l1270,1406r,l1276,1410r-6,-4xe" fillcolor="#2e5496" stroked="f">
            <v:path arrowok="t"/>
          </v:shape>
          <v:shape id="_x0000_s2071" style="position:absolute;left:1150;top:1281;width:266;height:187" coordorigin="1150,1281" coordsize="266,187" path="m1381,1446r-59,-62l1320,1384r1,-3l1296,1406r-6,4l1289,1410r1,l1283,1411r,l1291,1413r5,-7l1296,1406r2,2l1321,1385r60,61xe" fillcolor="#2e5496" stroked="f">
            <v:path arrowok="t"/>
          </v:shape>
          <v:shape id="_x0000_s2070" style="position:absolute;left:1150;top:1281;width:266;height:187" coordorigin="1150,1281" coordsize="266,187" path="m1290,1410r6,-4l1290,1410r-1,l1290,1410xe" fillcolor="#2e5496" stroked="f">
            <v:path arrowok="t"/>
          </v:shape>
          <v:shape id="_x0000_s2069" style="position:absolute;left:1150;top:1281;width:266;height:187" coordorigin="1150,1281" coordsize="266,187" path="m1296,1406r-5,7l1298,1408r-2,-2l1296,1406xe" fillcolor="#2e5496" stroked="f">
            <v:path arrowok="t"/>
          </v:shape>
          <v:shape id="_x0000_s2068" style="position:absolute;left:1150;top:1281;width:266;height:187" coordorigin="1150,1281" coordsize="266,187" path="m1283,1414r,-3l1277,1410r-1,l1275,1413r8,1xe" fillcolor="#2e5496" stroked="f">
            <v:path arrowok="t"/>
          </v:shape>
          <v:shape id="_x0000_s2067" style="position:absolute;left:1150;top:1281;width:266;height:187" coordorigin="1150,1281" coordsize="266,187" path="m1331,1375r65,67l1393,1438r2,-1l1395,1313r1,-5l1331,1373r-3,1l1396,1442r-65,-67l1332,1374r61,-62l1393,1434r-61,-60l1331,1375xe" fillcolor="#2e5496" stroked="f">
            <v:path arrowok="t"/>
          </v:shape>
          <v:shape id="_x0000_s2066" style="position:absolute;left:1150;top:1281;width:266;height:187" coordorigin="1150,1281" coordsize="266,187" path="m1395,1437r-2,1l1396,1442r,-134l1395,1313r,124xe" fillcolor="#2e5496" stroked="f">
            <v:path arrowok="t"/>
          </v:shape>
          <v:shape id="_x0000_s2065" style="position:absolute;left:1150;top:1281;width:266;height:187" coordorigin="1150,1281" coordsize="266,187" path="m1328,1374r3,-1l1396,1308r-68,66xe" fillcolor="#2e5496" stroked="f">
            <v:path arrowok="t"/>
          </v:shape>
          <v:shape id="_x0000_s2064" style="position:absolute;left:1150;top:1281;width:266;height:187" coordorigin="1150,1281" coordsize="266,187" path="m1393,1312r-61,62l1393,1316r,-4xe" fillcolor="#2e5496" stroked="f">
            <v:path arrowok="t"/>
          </v:shape>
          <v:shape id="_x0000_s2063" style="position:absolute;left:1150;top:1281;width:266;height:187" coordorigin="1150,1281" coordsize="266,187" path="m1185,1446r-4,l1182,1448r3,-2xe" fillcolor="#2e5496" stroked="f">
            <v:path arrowok="t"/>
          </v:shape>
          <v:shape id="_x0000_s2062" style="position:absolute;left:1150;top:1281;width:266;height:187" coordorigin="1150,1281" coordsize="266,187" path="m1384,1448r5,1l1385,1446r-1,2xe" fillcolor="#2e5496" stroked="f">
            <v:path arrowok="t"/>
          </v:shape>
          <v:shape id="_x0000_s2061" style="position:absolute;left:1150;top:1281;width:266;height:187" coordorigin="1150,1281" coordsize="266,187" path="m1173,1438r-4,4l1237,1374r-64,64xe" fillcolor="#2e5496" stroked="f">
            <v:path arrowok="t"/>
          </v:shape>
          <v:shape id="_x0000_s2060" style="position:absolute;left:1150;top:1281;width:266;height:187" coordorigin="1150,1281" coordsize="266,187" path="m1173,1434r61,-59l1233,1374r-60,60xe" fillcolor="#2e5496" stroked="f">
            <v:path arrowok="t"/>
          </v:shape>
          <v:shape id="_x0000_s2059" style="position:absolute;left:1150;top:1281;width:266;height:187" coordorigin="1150,1281" coordsize="266,187" path="m1185,1304r-3,-2l1181,1304r4,xe" fillcolor="#2e5496" stroked="f">
            <v:path arrowok="t"/>
          </v:shape>
          <v:shape id="_x0000_s2058" style="position:absolute;left:1150;top:1281;width:266;height:187" coordorigin="1150,1281" coordsize="266,187" path="m1287,1396r-1,l1286,1397r1,-1xe" fillcolor="#2e5496" stroked="f">
            <v:path arrowok="t"/>
          </v:shape>
          <v:shape id="_x0000_s2057" style="position:absolute;left:1150;top:1281;width:266;height:187" coordorigin="1150,1281" coordsize="266,187" path="m1153,1467r,-2l1151,1285r2,-2l1412,1283r,182l1153,1465r,2l1151,1465r-1,-184l1150,1469r265,l1412,1467r2,-2l1414,1285r1,-4l1150,1281r1,184l1153,1467xe" fillcolor="#2e5496" stroked="f">
            <v:path arrowok="t"/>
          </v:shape>
          <v:shape id="_x0000_s2056" style="position:absolute;left:1150;top:1281;width:266;height:187" coordorigin="1150,1281" coordsize="266,187" path="m1153,1285r259,l1412,1283r-259,l1151,1285r2,180l1153,1285xe" fillcolor="#2e5496" stroked="f">
            <v:path arrowok="t"/>
          </v:shape>
          <v:shape id="_x0000_s2055" style="position:absolute;left:1150;top:1281;width:266;height:187" coordorigin="1150,1281" coordsize="266,187" path="m1415,1469r,-188l1414,1285r,180l1412,1467r3,2xe" fillcolor="#2e5496" stroked="f">
            <v:path arrowok="t"/>
          </v:shape>
          <v:shape id="_x0000_s2054" style="position:absolute;left:1150;top:1281;width:266;height:187" coordorigin="1150,1281" coordsize="266,187" path="m1288,1399r97,-95l1384,1302r5,-1l1177,1301r100,98l1279,1396r,1l1282,1398r1,4l1288,1399r-5,-1l1286,1396r-3,2l1279,1396r-94,-92l1181,1304r1,-2l1185,1304r196,l1288,1399xe" fillcolor="#2e5496" stroked="f">
            <v:path arrowok="t"/>
          </v:shape>
          <v:shape id="_x0000_s2053" style="position:absolute;left:1150;top:1281;width:266;height:187" coordorigin="1150,1281" coordsize="266,187" path="m1286,1396r-3,2l1288,1399r93,-95l1286,1396r1,l1286,1397r,-1xe" fillcolor="#2e5496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.5pt;margin-top:37.75pt;width:248.95pt;height:20pt;z-index:-251658752;mso-position-horizontal-relative:page;mso-position-vertical-relative:page" filled="f" stroked="f">
          <v:textbox inset="0,0,0,0">
            <w:txbxContent>
              <w:p w:rsidR="00B31FBE" w:rsidRDefault="0085759A">
                <w:pPr>
                  <w:spacing w:line="380" w:lineRule="exact"/>
                  <w:ind w:left="20" w:right="-54"/>
                  <w:rPr>
                    <w:rFonts w:ascii="Verdana" w:eastAsia="Verdana" w:hAnsi="Verdana" w:cs="Verdana"/>
                    <w:sz w:val="36"/>
                    <w:szCs w:val="36"/>
                  </w:rPr>
                </w:pPr>
                <w:proofErr w:type="spellStart"/>
                <w:r>
                  <w:rPr>
                    <w:rFonts w:ascii="Verdana" w:eastAsia="Verdana" w:hAnsi="Verdana" w:cs="Verdana"/>
                    <w:b/>
                    <w:color w:val="2E5395"/>
                    <w:sz w:val="36"/>
                    <w:szCs w:val="36"/>
                  </w:rPr>
                  <w:t>Venkataramanan</w:t>
                </w:r>
                <w:proofErr w:type="spellEnd"/>
                <w:r>
                  <w:rPr>
                    <w:rFonts w:ascii="Verdana" w:eastAsia="Verdana" w:hAnsi="Verdana" w:cs="Verdana"/>
                    <w:b/>
                    <w:color w:val="2E5395"/>
                    <w:sz w:val="36"/>
                    <w:szCs w:val="36"/>
                  </w:rPr>
                  <w:t xml:space="preserve"> Natarajan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35.35pt;margin-top:58.95pt;width:307.5pt;height:14.95pt;z-index:-251657728;mso-position-horizontal-relative:page;mso-position-vertical-relative:page" filled="f" stroked="f">
          <v:textbox inset="0,0,0,0">
            <w:txbxContent>
              <w:p w:rsidR="00B31FBE" w:rsidRDefault="0085759A">
                <w:pPr>
                  <w:spacing w:line="280" w:lineRule="exact"/>
                  <w:ind w:left="20" w:right="-39"/>
                  <w:rPr>
                    <w:rFonts w:ascii="Verdana" w:eastAsia="Verdana" w:hAnsi="Verdana" w:cs="Verdana"/>
                    <w:sz w:val="18"/>
                    <w:szCs w:val="18"/>
                  </w:rPr>
                </w:pPr>
                <w:r>
                  <w:rPr>
                    <w:rFonts w:ascii="Verdana" w:eastAsia="Verdana" w:hAnsi="Verdana" w:cs="Verdana"/>
                    <w:color w:val="2E5395"/>
                    <w:sz w:val="18"/>
                    <w:szCs w:val="18"/>
                  </w:rPr>
                  <w:t xml:space="preserve">+91-9840858708     </w:t>
                </w:r>
                <w:proofErr w:type="gramStart"/>
                <w:r>
                  <w:rPr>
                    <w:rFonts w:ascii="Verdana" w:eastAsia="Verdana" w:hAnsi="Verdana" w:cs="Verdana"/>
                    <w:b/>
                    <w:color w:val="2E5395"/>
                    <w:w w:val="99"/>
                    <w:sz w:val="26"/>
                    <w:szCs w:val="26"/>
                  </w:rPr>
                  <w:t>in</w:t>
                </w:r>
                <w:r>
                  <w:rPr>
                    <w:rFonts w:ascii="Verdana" w:eastAsia="Verdana" w:hAnsi="Verdana" w:cs="Verdana"/>
                    <w:b/>
                    <w:color w:val="2E5395"/>
                    <w:sz w:val="26"/>
                    <w:szCs w:val="26"/>
                  </w:rPr>
                  <w:t xml:space="preserve">  </w:t>
                </w:r>
                <w:r>
                  <w:rPr>
                    <w:rFonts w:ascii="Verdana" w:eastAsia="Verdana" w:hAnsi="Verdana" w:cs="Verdana"/>
                    <w:color w:val="2E5395"/>
                    <w:sz w:val="18"/>
                    <w:szCs w:val="18"/>
                  </w:rPr>
                  <w:t>linkedin.com</w:t>
                </w:r>
                <w:proofErr w:type="gramEnd"/>
                <w:r>
                  <w:rPr>
                    <w:rFonts w:ascii="Verdana" w:eastAsia="Verdana" w:hAnsi="Verdana" w:cs="Verdana"/>
                    <w:color w:val="2E5395"/>
                    <w:sz w:val="18"/>
                    <w:szCs w:val="18"/>
                  </w:rPr>
                  <w:t>/in/venkataramanan-n-25b92726/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9.2pt;margin-top:62.05pt;width:102.55pt;height:11pt;z-index:-251656704;mso-position-horizontal-relative:page;mso-position-vertical-relative:page" filled="f" stroked="f">
          <v:textbox inset="0,0,0,0">
            <w:txbxContent>
              <w:p w:rsidR="00B31FBE" w:rsidRDefault="0085759A">
                <w:pPr>
                  <w:spacing w:line="200" w:lineRule="exact"/>
                  <w:ind w:left="20" w:right="-27"/>
                  <w:rPr>
                    <w:rFonts w:ascii="Verdana" w:eastAsia="Verdana" w:hAnsi="Verdana" w:cs="Verdana"/>
                    <w:sz w:val="18"/>
                    <w:szCs w:val="18"/>
                  </w:rPr>
                </w:pPr>
                <w:hyperlink r:id="rId1">
                  <w:r>
                    <w:rPr>
                      <w:rFonts w:ascii="Verdana" w:eastAsia="Verdana" w:hAnsi="Verdana" w:cs="Verdana"/>
                      <w:color w:val="2E5395"/>
                      <w:sz w:val="18"/>
                      <w:szCs w:val="18"/>
                      <w:u w:val="single" w:color="2E5395"/>
                    </w:rPr>
                    <w:t>v_ram007@yahoo.com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55927"/>
    <w:multiLevelType w:val="multilevel"/>
    <w:tmpl w:val="D8B8AC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9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BE"/>
    <w:rsid w:val="0085759A"/>
    <w:rsid w:val="00B31FBE"/>
    <w:rsid w:val="00CB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1"/>
    </o:shapelayout>
  </w:shapeDefaults>
  <w:decimalSymbol w:val="."/>
  <w:listSeparator w:val=","/>
  <w15:docId w15:val="{82011155-7C90-4922-B2AF-37FBEA74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_ram007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Srinivas-Anuradha</cp:lastModifiedBy>
  <cp:revision>3</cp:revision>
  <dcterms:created xsi:type="dcterms:W3CDTF">2020-08-10T10:06:00Z</dcterms:created>
  <dcterms:modified xsi:type="dcterms:W3CDTF">2020-08-10T10:07:00Z</dcterms:modified>
</cp:coreProperties>
</file>